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ocumenttopsection"/>
        <w:tblW w:w="0" w:type="auto"/>
        <w:tblCellSpacing w:w="0" w:type="dxa"/>
        <w:shd w:val="clear" w:color="auto" w:fill="102A73"/>
        <w:tblLayout w:type="fixed"/>
        <w:tblCellMar>
          <w:left w:w="0" w:type="dxa"/>
          <w:right w:w="0" w:type="dxa"/>
        </w:tblCellMar>
        <w:tblLook w:val="05E0" w:firstRow="1" w:lastRow="1" w:firstColumn="1" w:lastColumn="1" w:noHBand="0" w:noVBand="1"/>
      </w:tblPr>
      <w:tblGrid>
        <w:gridCol w:w="480"/>
        <w:gridCol w:w="10946"/>
        <w:gridCol w:w="480"/>
      </w:tblGrid>
      <w:tr w:rsidR="00714E14" w14:paraId="685F3679" w14:textId="77777777">
        <w:trPr>
          <w:tblCellSpacing w:w="0" w:type="dxa"/>
        </w:trPr>
        <w:tc>
          <w:tcPr>
            <w:tcW w:w="480" w:type="dxa"/>
            <w:shd w:val="clear" w:color="auto" w:fill="102A73"/>
            <w:tcMar>
              <w:top w:w="0" w:type="dxa"/>
              <w:left w:w="0" w:type="dxa"/>
              <w:bottom w:w="0" w:type="dxa"/>
              <w:right w:w="0" w:type="dxa"/>
            </w:tcMar>
            <w:vAlign w:val="bottom"/>
            <w:hideMark/>
          </w:tcPr>
          <w:p w14:paraId="10D4C2CE" w14:textId="77777777" w:rsidR="00714E14" w:rsidRDefault="00714E14">
            <w:pPr>
              <w:rPr>
                <w:rFonts w:ascii="Century Gothic" w:eastAsia="Century Gothic" w:hAnsi="Century Gothic" w:cs="Century Gothic"/>
                <w:sz w:val="22"/>
                <w:szCs w:val="22"/>
              </w:rPr>
            </w:pPr>
          </w:p>
        </w:tc>
        <w:tc>
          <w:tcPr>
            <w:tcW w:w="10946" w:type="dxa"/>
            <w:shd w:val="clear" w:color="auto" w:fill="102A73"/>
            <w:tcMar>
              <w:top w:w="480" w:type="dxa"/>
              <w:left w:w="0" w:type="dxa"/>
              <w:bottom w:w="300" w:type="dxa"/>
              <w:right w:w="100" w:type="dxa"/>
            </w:tcMar>
            <w:hideMark/>
          </w:tcPr>
          <w:p w14:paraId="4D4223EA" w14:textId="77777777" w:rsidR="00714E14" w:rsidRDefault="00000000">
            <w:pPr>
              <w:pStyle w:val="divdocumentdivname"/>
              <w:shd w:val="clear" w:color="auto" w:fill="102A73"/>
              <w:spacing w:line="820" w:lineRule="atLeast"/>
              <w:ind w:right="100"/>
              <w:rPr>
                <w:rStyle w:val="documentleft-box"/>
                <w:rFonts w:ascii="Century Gothic" w:eastAsia="Century Gothic" w:hAnsi="Century Gothic" w:cs="Century Gothic"/>
                <w:b/>
                <w:bCs/>
                <w:color w:val="FFFFFF"/>
                <w:spacing w:val="10"/>
                <w:sz w:val="72"/>
                <w:szCs w:val="72"/>
                <w:shd w:val="clear" w:color="auto" w:fill="auto"/>
              </w:rPr>
            </w:pPr>
            <w:r>
              <w:rPr>
                <w:rStyle w:val="documentnamefName"/>
                <w:rFonts w:ascii="Century Gothic" w:eastAsia="Century Gothic" w:hAnsi="Century Gothic" w:cs="Century Gothic"/>
                <w:color w:val="FFFFFF"/>
                <w:spacing w:val="10"/>
                <w:sz w:val="72"/>
                <w:szCs w:val="72"/>
              </w:rPr>
              <w:t>Nishanth</w:t>
            </w:r>
            <w:r>
              <w:rPr>
                <w:rStyle w:val="span"/>
                <w:rFonts w:ascii="Century Gothic" w:eastAsia="Century Gothic" w:hAnsi="Century Gothic" w:cs="Century Gothic"/>
                <w:b/>
                <w:bCs/>
                <w:color w:val="FFFFFF"/>
                <w:spacing w:val="10"/>
                <w:sz w:val="72"/>
                <w:szCs w:val="72"/>
              </w:rPr>
              <w:t xml:space="preserve"> Kumar B M</w:t>
            </w:r>
          </w:p>
          <w:p w14:paraId="7D68A1FE" w14:textId="77777777" w:rsidR="00714E14" w:rsidRDefault="00000000">
            <w:pPr>
              <w:pStyle w:val="documentresumeTitle"/>
              <w:ind w:right="100"/>
              <w:rPr>
                <w:rStyle w:val="documentleft-box"/>
                <w:rFonts w:ascii="Century Gothic" w:eastAsia="Century Gothic" w:hAnsi="Century Gothic" w:cs="Century Gothic"/>
                <w:shd w:val="clear" w:color="auto" w:fill="auto"/>
              </w:rPr>
            </w:pPr>
            <w:r>
              <w:rPr>
                <w:rStyle w:val="documentleft-box"/>
                <w:rFonts w:ascii="Century Gothic" w:eastAsia="Century Gothic" w:hAnsi="Century Gothic" w:cs="Century Gothic"/>
                <w:shd w:val="clear" w:color="auto" w:fill="auto"/>
              </w:rPr>
              <w:t>Full Stack Developer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714E14" w14:paraId="6671A6BE" w14:textId="77777777">
              <w:trPr>
                <w:tblCellSpacing w:w="0" w:type="dxa"/>
              </w:trPr>
              <w:tc>
                <w:tcPr>
                  <w:tcW w:w="5473" w:type="dxa"/>
                  <w:tcMar>
                    <w:top w:w="300" w:type="dxa"/>
                    <w:left w:w="0" w:type="dxa"/>
                    <w:bottom w:w="0" w:type="dxa"/>
                    <w:right w:w="60" w:type="dxa"/>
                  </w:tcMar>
                  <w:hideMark/>
                </w:tcPr>
                <w:p w14:paraId="321B933F" w14:textId="77777777" w:rsidR="00714E14" w:rsidRDefault="00000000">
                  <w:pPr>
                    <w:pStyle w:val="divdocumentdivaddressdivParagraph"/>
                    <w:spacing w:line="100" w:lineRule="atLeast"/>
                    <w:ind w:right="28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p w14:paraId="66ECA908" w14:textId="77777777" w:rsidR="00714E14"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Address </w:t>
                  </w:r>
                  <w:r>
                    <w:rPr>
                      <w:rStyle w:val="span"/>
                      <w:rFonts w:ascii="Century Gothic" w:eastAsia="Century Gothic" w:hAnsi="Century Gothic" w:cs="Century Gothic"/>
                      <w:color w:val="FFFFFF"/>
                      <w:sz w:val="22"/>
                      <w:szCs w:val="22"/>
                    </w:rPr>
                    <w:t>Coimbatore, India 641045</w:t>
                  </w:r>
                </w:p>
                <w:p w14:paraId="201D8D3F" w14:textId="77777777" w:rsidR="00714E14"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Phone </w:t>
                  </w:r>
                  <w:r>
                    <w:rPr>
                      <w:rStyle w:val="span"/>
                      <w:rFonts w:ascii="Century Gothic" w:eastAsia="Century Gothic" w:hAnsi="Century Gothic" w:cs="Century Gothic"/>
                      <w:color w:val="FFFFFF"/>
                      <w:sz w:val="22"/>
                      <w:szCs w:val="22"/>
                    </w:rPr>
                    <w:t>9677814635</w:t>
                  </w:r>
                </w:p>
                <w:p w14:paraId="28C06E99" w14:textId="77777777" w:rsidR="00714E14" w:rsidRDefault="00000000">
                  <w:pPr>
                    <w:pStyle w:val="divdocumentdivaddressdivParagraph"/>
                    <w:spacing w:line="420" w:lineRule="atLeast"/>
                    <w:ind w:right="280"/>
                    <w:rPr>
                      <w:rStyle w:val="divdocumentdivaddressdiv"/>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 xml:space="preserve">E-mail </w:t>
                  </w:r>
                  <w:r>
                    <w:rPr>
                      <w:rStyle w:val="span"/>
                      <w:rFonts w:ascii="Century Gothic" w:eastAsia="Century Gothic" w:hAnsi="Century Gothic" w:cs="Century Gothic"/>
                      <w:color w:val="FFFFFF"/>
                      <w:sz w:val="22"/>
                      <w:szCs w:val="22"/>
                    </w:rPr>
                    <w:t>bmnishanthkumar@gmail.com</w:t>
                  </w:r>
                </w:p>
              </w:tc>
              <w:tc>
                <w:tcPr>
                  <w:tcW w:w="5473" w:type="dxa"/>
                  <w:tcMar>
                    <w:top w:w="300" w:type="dxa"/>
                    <w:left w:w="0" w:type="dxa"/>
                    <w:bottom w:w="0" w:type="dxa"/>
                    <w:right w:w="0" w:type="dxa"/>
                  </w:tcMar>
                  <w:hideMark/>
                </w:tcPr>
                <w:p w14:paraId="795FACB5" w14:textId="77777777" w:rsidR="00714E14" w:rsidRDefault="00000000">
                  <w:pPr>
                    <w:pStyle w:val="divdocumentdivaddressdivParagraph"/>
                    <w:spacing w:line="100" w:lineRule="atLeast"/>
                    <w:ind w:right="220"/>
                    <w:rPr>
                      <w:rStyle w:val="divdocumentdivaddressdiv"/>
                      <w:rFonts w:ascii="Century Gothic" w:eastAsia="Century Gothic" w:hAnsi="Century Gothic" w:cs="Century Gothic"/>
                      <w:color w:val="FFFFFF"/>
                      <w:sz w:val="6"/>
                      <w:szCs w:val="6"/>
                    </w:rPr>
                  </w:pPr>
                  <w:r>
                    <w:rPr>
                      <w:rStyle w:val="divdocumentdivaddressdiv"/>
                      <w:rFonts w:ascii="Century Gothic" w:eastAsia="Century Gothic" w:hAnsi="Century Gothic" w:cs="Century Gothic"/>
                      <w:color w:val="FFFFFF"/>
                      <w:sz w:val="6"/>
                      <w:szCs w:val="6"/>
                    </w:rPr>
                    <w:t> </w:t>
                  </w:r>
                </w:p>
              </w:tc>
            </w:tr>
          </w:tbl>
          <w:p w14:paraId="3116C521" w14:textId="77777777" w:rsidR="00714E14" w:rsidRDefault="00714E14">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c>
          <w:tcPr>
            <w:tcW w:w="480" w:type="dxa"/>
            <w:shd w:val="clear" w:color="auto" w:fill="102A73"/>
            <w:tcMar>
              <w:top w:w="0" w:type="dxa"/>
              <w:left w:w="0" w:type="dxa"/>
              <w:bottom w:w="0" w:type="dxa"/>
              <w:right w:w="0" w:type="dxa"/>
            </w:tcMar>
            <w:vAlign w:val="bottom"/>
            <w:hideMark/>
          </w:tcPr>
          <w:p w14:paraId="5195515D" w14:textId="77777777" w:rsidR="00714E14" w:rsidRDefault="00714E14">
            <w:pPr>
              <w:pStyle w:val="documentleft-boxParagraph"/>
              <w:pBdr>
                <w:top w:val="none" w:sz="0" w:space="0" w:color="auto"/>
                <w:bottom w:val="none" w:sz="0" w:space="0" w:color="auto"/>
                <w:right w:val="none" w:sz="0" w:space="0" w:color="auto"/>
              </w:pBdr>
              <w:shd w:val="clear" w:color="auto" w:fill="auto"/>
              <w:spacing w:line="320" w:lineRule="atLeast"/>
              <w:ind w:right="100"/>
              <w:textAlignment w:val="auto"/>
              <w:rPr>
                <w:rStyle w:val="documentleft-box"/>
                <w:rFonts w:ascii="Century Gothic" w:eastAsia="Century Gothic" w:hAnsi="Century Gothic" w:cs="Century Gothic"/>
                <w:sz w:val="22"/>
                <w:szCs w:val="22"/>
                <w:shd w:val="clear" w:color="auto" w:fill="auto"/>
              </w:rPr>
            </w:pPr>
          </w:p>
        </w:tc>
      </w:tr>
    </w:tbl>
    <w:p w14:paraId="27B9AA0F" w14:textId="77777777" w:rsidR="00714E14" w:rsidRDefault="00714E14">
      <w:pPr>
        <w:rPr>
          <w:vanish/>
        </w:rPr>
      </w:pPr>
    </w:p>
    <w:p w14:paraId="18BDBCB8" w14:textId="77777777" w:rsidR="00714E14" w:rsidRDefault="00714E14">
      <w:pPr>
        <w:spacing w:line="0" w:lineRule="atLeast"/>
      </w:pPr>
    </w:p>
    <w:tbl>
      <w:tblPr>
        <w:tblStyle w:val="documentbodyContainer"/>
        <w:tblW w:w="0" w:type="auto"/>
        <w:tblCellSpacing w:w="0" w:type="dxa"/>
        <w:tblLayout w:type="fixed"/>
        <w:tblCellMar>
          <w:left w:w="0" w:type="dxa"/>
          <w:right w:w="0" w:type="dxa"/>
        </w:tblCellMar>
        <w:tblLook w:val="05E0" w:firstRow="1" w:lastRow="1" w:firstColumn="1" w:lastColumn="1" w:noHBand="0" w:noVBand="1"/>
      </w:tblPr>
      <w:tblGrid>
        <w:gridCol w:w="11906"/>
      </w:tblGrid>
      <w:tr w:rsidR="00714E14" w14:paraId="4AC5C8C7" w14:textId="77777777">
        <w:trPr>
          <w:tblCellSpacing w:w="0" w:type="dxa"/>
        </w:trPr>
        <w:tc>
          <w:tcPr>
            <w:tcW w:w="11906" w:type="dxa"/>
            <w:tcMar>
              <w:top w:w="400" w:type="dxa"/>
              <w:left w:w="0" w:type="dxa"/>
              <w:bottom w:w="400" w:type="dxa"/>
              <w:right w:w="0" w:type="dxa"/>
            </w:tcMar>
            <w:hideMark/>
          </w:tcPr>
          <w:p w14:paraId="41FDAC52" w14:textId="77777777" w:rsidR="00714E14"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p w14:paraId="3BC89896" w14:textId="77777777" w:rsidR="00714E14" w:rsidRDefault="00000000">
            <w:pPr>
              <w:pStyle w:val="p"/>
              <w:spacing w:line="320" w:lineRule="atLeast"/>
              <w:ind w:left="720" w:right="480"/>
              <w:rPr>
                <w:rStyle w:val="container-2"/>
                <w:rFonts w:ascii="Century Gothic" w:eastAsia="Century Gothic" w:hAnsi="Century Gothic" w:cs="Century Gothic"/>
                <w:sz w:val="22"/>
                <w:szCs w:val="22"/>
              </w:rPr>
            </w:pPr>
            <w:r>
              <w:rPr>
                <w:rStyle w:val="container-2"/>
                <w:rFonts w:ascii="Century Gothic" w:eastAsia="Century Gothic" w:hAnsi="Century Gothic" w:cs="Century Gothic"/>
                <w:sz w:val="22"/>
                <w:szCs w:val="22"/>
              </w:rPr>
              <w:t xml:space="preserve">Ambitious Full Stack Developer familiar with wide range of programming utilities and languages. Handles any part of process with ease. Collaborative team player with excellent technical abilities offering 5+ years of related experience. Expertise in backend designing and developing APIs using .NET Core, along with skillful in frontend user interface (design and integration) using Angular. Hardworking collaborator with track record of superior results. Seeking a challenging Senior Software Engineer role to leverage technical proficiency. </w:t>
            </w:r>
          </w:p>
          <w:p w14:paraId="19928152" w14:textId="77777777" w:rsidR="00714E14" w:rsidRDefault="00000000">
            <w:pPr>
              <w:pStyle w:val="section-gap-div"/>
              <w:ind w:left="720" w:right="480"/>
              <w:rPr>
                <w:rStyle w:val="container-2"/>
                <w:rFonts w:ascii="Century Gothic" w:eastAsia="Century Gothic" w:hAnsi="Century Gothic" w:cs="Century Gothic"/>
              </w:rPr>
            </w:pPr>
            <w:r>
              <w:rPr>
                <w:rStyle w:val="container-2"/>
                <w:rFonts w:ascii="Century Gothic" w:eastAsia="Century Gothic" w:hAnsi="Century Gothic" w:cs="Century Gothic"/>
              </w:rPr>
              <w:t> </w:t>
            </w: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714E14" w14:paraId="0A542E31" w14:textId="77777777">
              <w:trPr>
                <w:tblCellSpacing w:w="0" w:type="dxa"/>
              </w:trPr>
              <w:tc>
                <w:tcPr>
                  <w:tcW w:w="720" w:type="dxa"/>
                  <w:tcMar>
                    <w:top w:w="0" w:type="dxa"/>
                    <w:left w:w="0" w:type="dxa"/>
                    <w:bottom w:w="0" w:type="dxa"/>
                    <w:right w:w="0" w:type="dxa"/>
                  </w:tcMar>
                  <w:hideMark/>
                </w:tcPr>
                <w:p w14:paraId="2477DD90" w14:textId="77777777" w:rsidR="00714E14" w:rsidRDefault="00714E14">
                  <w:pPr>
                    <w:pStyle w:val="documentleftmargincellParagraph"/>
                    <w:spacing w:line="320" w:lineRule="atLeast"/>
                    <w:textAlignment w:val="auto"/>
                    <w:rPr>
                      <w:rStyle w:val="documentleftmargincell"/>
                      <w:rFonts w:ascii="Century Gothic" w:eastAsia="Century Gothic" w:hAnsi="Century Gothic" w:cs="Century Gothic"/>
                      <w:sz w:val="22"/>
                      <w:szCs w:val="22"/>
                    </w:rPr>
                  </w:pPr>
                </w:p>
              </w:tc>
              <w:tc>
                <w:tcPr>
                  <w:tcW w:w="10190" w:type="dxa"/>
                  <w:tcBorders>
                    <w:left w:val="single" w:sz="8" w:space="0" w:color="D7D7D7"/>
                  </w:tcBorders>
                  <w:tcMar>
                    <w:top w:w="0" w:type="dxa"/>
                    <w:left w:w="0" w:type="dxa"/>
                    <w:bottom w:w="0" w:type="dxa"/>
                    <w:right w:w="0" w:type="dxa"/>
                  </w:tcMar>
                  <w:hideMark/>
                </w:tcPr>
                <w:p w14:paraId="257BAEB0" w14:textId="77777777" w:rsidR="00714E14" w:rsidRDefault="00000000">
                  <w:pPr>
                    <w:pStyle w:val="documentsectionSECTIONSUMMsectionheading"/>
                    <w:pBdr>
                      <w:left w:val="none" w:sz="0" w:space="25" w:color="auto"/>
                      <w:bottom w:val="none" w:sz="0" w:space="20" w:color="auto"/>
                    </w:pBdr>
                    <w:spacing w:line="320" w:lineRule="atLeast"/>
                    <w:ind w:left="500"/>
                    <w:rPr>
                      <w:rStyle w:val="documentsectionparagraphwrapper"/>
                      <w:rFonts w:ascii="Century Gothic" w:eastAsia="Century Gothic" w:hAnsi="Century Gothic" w:cs="Century Gothic"/>
                      <w:b/>
                      <w:bCs/>
                      <w:color w:val="102A73"/>
                      <w:sz w:val="22"/>
                      <w:szCs w:val="22"/>
                    </w:rPr>
                  </w:pPr>
                  <w:r>
                    <w:rPr>
                      <w:rStyle w:val="documentsectionparagraphwrapper"/>
                      <w:rFonts w:ascii="Century Gothic" w:eastAsia="Century Gothic" w:hAnsi="Century Gothic" w:cs="Century Gothic"/>
                      <w:b/>
                      <w:bCs/>
                      <w:noProof/>
                      <w:color w:val="102A73"/>
                      <w:sz w:val="22"/>
                      <w:szCs w:val="22"/>
                    </w:rPr>
                    <w:drawing>
                      <wp:anchor distT="0" distB="0" distL="114300" distR="114300" simplePos="0" relativeHeight="251658240" behindDoc="0" locked="0" layoutInCell="1" allowOverlap="1" wp14:anchorId="4079D49F" wp14:editId="1CDE9D26">
                        <wp:simplePos x="0" y="0"/>
                        <wp:positionH relativeFrom="column">
                          <wp:posOffset>-228600</wp:posOffset>
                        </wp:positionH>
                        <wp:positionV relativeFrom="paragraph">
                          <wp:posOffset>-25400</wp:posOffset>
                        </wp:positionV>
                        <wp:extent cx="431888" cy="432134"/>
                        <wp:effectExtent l="0" t="0" r="0" b="0"/>
                        <wp:wrapNone/>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02A73"/>
                    </w:rPr>
                    <w:t>Skills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0D23E074" w14:textId="77777777">
                    <w:trPr>
                      <w:tblCellSpacing w:w="0" w:type="dxa"/>
                    </w:trPr>
                    <w:tc>
                      <w:tcPr>
                        <w:tcW w:w="500" w:type="dxa"/>
                        <w:tcMar>
                          <w:top w:w="0" w:type="dxa"/>
                          <w:left w:w="0" w:type="dxa"/>
                          <w:bottom w:w="0" w:type="dxa"/>
                          <w:right w:w="0" w:type="dxa"/>
                        </w:tcMar>
                        <w:hideMark/>
                      </w:tcPr>
                      <w:p w14:paraId="14E95375" w14:textId="77777777" w:rsidR="00714E14"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233F75ED" wp14:editId="549BC4A3">
                              <wp:simplePos x="0" y="0"/>
                              <wp:positionH relativeFrom="column">
                                <wp:posOffset>-77470</wp:posOffset>
                              </wp:positionH>
                              <wp:positionV relativeFrom="paragraph">
                                <wp:posOffset>31750</wp:posOffset>
                              </wp:positionV>
                              <wp:extent cx="152832" cy="152923"/>
                              <wp:effectExtent l="0" t="0" r="0" b="0"/>
                              <wp:wrapNone/>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563367D9" w14:textId="77777777" w:rsidR="00714E14" w:rsidRDefault="00000000">
                        <w:pPr>
                          <w:tabs>
                            <w:tab w:val="right" w:pos="9650"/>
                          </w:tabs>
                          <w:spacing w:line="320" w:lineRule="atLeast"/>
                          <w:textAlignment w:val="auto"/>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.Net Core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76D37C40" wp14:editId="2A5297B1">
                              <wp:extent cx="863157" cy="152923"/>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346675D8"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4B2FE84B" w14:textId="77777777">
                    <w:trPr>
                      <w:tblCellSpacing w:w="0" w:type="dxa"/>
                    </w:trPr>
                    <w:tc>
                      <w:tcPr>
                        <w:tcW w:w="500" w:type="dxa"/>
                        <w:tcMar>
                          <w:top w:w="200" w:type="dxa"/>
                          <w:left w:w="0" w:type="dxa"/>
                          <w:bottom w:w="0" w:type="dxa"/>
                          <w:right w:w="0" w:type="dxa"/>
                        </w:tcMar>
                        <w:hideMark/>
                      </w:tcPr>
                      <w:p w14:paraId="59C39FAE"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0288" behindDoc="0" locked="0" layoutInCell="1" allowOverlap="1" wp14:anchorId="3D921F44" wp14:editId="29C655DC">
                              <wp:simplePos x="0" y="0"/>
                              <wp:positionH relativeFrom="column">
                                <wp:posOffset>-77470</wp:posOffset>
                              </wp:positionH>
                              <wp:positionV relativeFrom="paragraph">
                                <wp:posOffset>31750</wp:posOffset>
                              </wp:positionV>
                              <wp:extent cx="152832" cy="152923"/>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0D1C99A"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Angular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38D8B0D0" wp14:editId="6C03F7DF">
                              <wp:extent cx="863157" cy="152923"/>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9"/>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07EF6CCD"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42D29C23" w14:textId="77777777">
                    <w:trPr>
                      <w:tblCellSpacing w:w="0" w:type="dxa"/>
                    </w:trPr>
                    <w:tc>
                      <w:tcPr>
                        <w:tcW w:w="500" w:type="dxa"/>
                        <w:tcMar>
                          <w:top w:w="200" w:type="dxa"/>
                          <w:left w:w="0" w:type="dxa"/>
                          <w:bottom w:w="0" w:type="dxa"/>
                          <w:right w:w="0" w:type="dxa"/>
                        </w:tcMar>
                        <w:hideMark/>
                      </w:tcPr>
                      <w:p w14:paraId="072DA900"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1312" behindDoc="0" locked="0" layoutInCell="1" allowOverlap="1" wp14:anchorId="6F491DD2" wp14:editId="6309EC36">
                              <wp:simplePos x="0" y="0"/>
                              <wp:positionH relativeFrom="column">
                                <wp:posOffset>-77470</wp:posOffset>
                              </wp:positionH>
                              <wp:positionV relativeFrom="paragraph">
                                <wp:posOffset>31750</wp:posOffset>
                              </wp:positionV>
                              <wp:extent cx="152832" cy="152923"/>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8"/>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7DB92523"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Object-Oriented Programming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0EB7B541" wp14:editId="38B125BA">
                              <wp:extent cx="863157" cy="152923"/>
                              <wp:effectExtent l="0" t="0" r="0" b="0"/>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0"/>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24BCBE43"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1B6BB16B" w14:textId="77777777">
                    <w:trPr>
                      <w:tblCellSpacing w:w="0" w:type="dxa"/>
                    </w:trPr>
                    <w:tc>
                      <w:tcPr>
                        <w:tcW w:w="500" w:type="dxa"/>
                        <w:tcMar>
                          <w:top w:w="200" w:type="dxa"/>
                          <w:left w:w="0" w:type="dxa"/>
                          <w:bottom w:w="0" w:type="dxa"/>
                          <w:right w:w="0" w:type="dxa"/>
                        </w:tcMar>
                        <w:hideMark/>
                      </w:tcPr>
                      <w:p w14:paraId="77DBD81E"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2336" behindDoc="0" locked="0" layoutInCell="1" allowOverlap="1" wp14:anchorId="7F01235D" wp14:editId="69B69BF9">
                              <wp:simplePos x="0" y="0"/>
                              <wp:positionH relativeFrom="column">
                                <wp:posOffset>-77470</wp:posOffset>
                              </wp:positionH>
                              <wp:positionV relativeFrom="paragraph">
                                <wp:posOffset>31750</wp:posOffset>
                              </wp:positionV>
                              <wp:extent cx="152832" cy="152923"/>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7FEF78D"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Programming Languages: C#, C, Java, Typescript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1D8A7C98" wp14:editId="64DAA497">
                              <wp:extent cx="863157" cy="152923"/>
                              <wp:effectExtent l="0" t="0" r="0" b="0"/>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0D821D82"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089038E3" w14:textId="77777777">
                    <w:trPr>
                      <w:tblCellSpacing w:w="0" w:type="dxa"/>
                    </w:trPr>
                    <w:tc>
                      <w:tcPr>
                        <w:tcW w:w="500" w:type="dxa"/>
                        <w:tcMar>
                          <w:top w:w="200" w:type="dxa"/>
                          <w:left w:w="0" w:type="dxa"/>
                          <w:bottom w:w="0" w:type="dxa"/>
                          <w:right w:w="0" w:type="dxa"/>
                        </w:tcMar>
                        <w:hideMark/>
                      </w:tcPr>
                      <w:p w14:paraId="53B2AA37"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3360" behindDoc="0" locked="0" layoutInCell="1" allowOverlap="1" wp14:anchorId="32E918BC" wp14:editId="3366C302">
                              <wp:simplePos x="0" y="0"/>
                              <wp:positionH relativeFrom="column">
                                <wp:posOffset>-77470</wp:posOffset>
                              </wp:positionH>
                              <wp:positionV relativeFrom="paragraph">
                                <wp:posOffset>31750</wp:posOffset>
                              </wp:positionV>
                              <wp:extent cx="152832" cy="152923"/>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838DD58"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Front-End Skills: HTML, CSS, Bootstrap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0853EDFC" wp14:editId="16DD9040">
                              <wp:extent cx="863157" cy="152923"/>
                              <wp:effectExtent l="0" t="0" r="0" b="0"/>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3"/>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1FE30D9F"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63761D05" w14:textId="77777777">
                    <w:trPr>
                      <w:tblCellSpacing w:w="0" w:type="dxa"/>
                    </w:trPr>
                    <w:tc>
                      <w:tcPr>
                        <w:tcW w:w="500" w:type="dxa"/>
                        <w:tcMar>
                          <w:top w:w="200" w:type="dxa"/>
                          <w:left w:w="0" w:type="dxa"/>
                          <w:bottom w:w="0" w:type="dxa"/>
                          <w:right w:w="0" w:type="dxa"/>
                        </w:tcMar>
                        <w:hideMark/>
                      </w:tcPr>
                      <w:p w14:paraId="648E463B"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4384" behindDoc="0" locked="0" layoutInCell="1" allowOverlap="1" wp14:anchorId="4CF3A777" wp14:editId="3A6C4D42">
                              <wp:simplePos x="0" y="0"/>
                              <wp:positionH relativeFrom="column">
                                <wp:posOffset>-77470</wp:posOffset>
                              </wp:positionH>
                              <wp:positionV relativeFrom="paragraph">
                                <wp:posOffset>31750</wp:posOffset>
                              </wp:positionV>
                              <wp:extent cx="152832" cy="152923"/>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1292B7C"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Amazon Web Services: SNS, SQS, S3, DocumentDB and Cloud Watch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67DCAC53" wp14:editId="17CBD3B5">
                              <wp:extent cx="863157" cy="152923"/>
                              <wp:effectExtent l="0" t="0" r="0" b="0"/>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3"/>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45443503"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0415EA90" w14:textId="77777777">
                    <w:trPr>
                      <w:tblCellSpacing w:w="0" w:type="dxa"/>
                    </w:trPr>
                    <w:tc>
                      <w:tcPr>
                        <w:tcW w:w="500" w:type="dxa"/>
                        <w:tcMar>
                          <w:top w:w="200" w:type="dxa"/>
                          <w:left w:w="0" w:type="dxa"/>
                          <w:bottom w:w="0" w:type="dxa"/>
                          <w:right w:w="0" w:type="dxa"/>
                        </w:tcMar>
                        <w:hideMark/>
                      </w:tcPr>
                      <w:p w14:paraId="64B29904"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5408" behindDoc="0" locked="0" layoutInCell="1" allowOverlap="1" wp14:anchorId="01857B48" wp14:editId="78D7394B">
                              <wp:simplePos x="0" y="0"/>
                              <wp:positionH relativeFrom="column">
                                <wp:posOffset>-77470</wp:posOffset>
                              </wp:positionH>
                              <wp:positionV relativeFrom="paragraph">
                                <wp:posOffset>31750</wp:posOffset>
                              </wp:positionV>
                              <wp:extent cx="152832" cy="152923"/>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2A521FE"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Software Development Lifecycle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73BDDEAA" wp14:editId="56142534">
                              <wp:extent cx="863157" cy="152923"/>
                              <wp:effectExtent l="0" t="0" r="0" b="0"/>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57D44F42"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21395B5A" w14:textId="77777777">
                    <w:trPr>
                      <w:tblCellSpacing w:w="0" w:type="dxa"/>
                    </w:trPr>
                    <w:tc>
                      <w:tcPr>
                        <w:tcW w:w="500" w:type="dxa"/>
                        <w:tcMar>
                          <w:top w:w="200" w:type="dxa"/>
                          <w:left w:w="0" w:type="dxa"/>
                          <w:bottom w:w="0" w:type="dxa"/>
                          <w:right w:w="0" w:type="dxa"/>
                        </w:tcMar>
                        <w:hideMark/>
                      </w:tcPr>
                      <w:p w14:paraId="06F1729E"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6432" behindDoc="0" locked="0" layoutInCell="1" allowOverlap="1" wp14:anchorId="5DE4290F" wp14:editId="1508173E">
                              <wp:simplePos x="0" y="0"/>
                              <wp:positionH relativeFrom="column">
                                <wp:posOffset>-77470</wp:posOffset>
                              </wp:positionH>
                              <wp:positionV relativeFrom="paragraph">
                                <wp:posOffset>31750</wp:posOffset>
                              </wp:positionV>
                              <wp:extent cx="152832" cy="152923"/>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77C6D07E"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Restful Web API Development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7270637D" wp14:editId="5CA59491">
                              <wp:extent cx="863157" cy="152923"/>
                              <wp:effectExtent l="0" t="0" r="0" b="0"/>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30723CA0"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3AE43091" w14:textId="77777777">
                    <w:trPr>
                      <w:tblCellSpacing w:w="0" w:type="dxa"/>
                    </w:trPr>
                    <w:tc>
                      <w:tcPr>
                        <w:tcW w:w="500" w:type="dxa"/>
                        <w:tcMar>
                          <w:top w:w="200" w:type="dxa"/>
                          <w:left w:w="0" w:type="dxa"/>
                          <w:bottom w:w="0" w:type="dxa"/>
                          <w:right w:w="0" w:type="dxa"/>
                        </w:tcMar>
                        <w:hideMark/>
                      </w:tcPr>
                      <w:p w14:paraId="298C910E"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7456" behindDoc="0" locked="0" layoutInCell="1" allowOverlap="1" wp14:anchorId="574156B7" wp14:editId="00A894BC">
                              <wp:simplePos x="0" y="0"/>
                              <wp:positionH relativeFrom="column">
                                <wp:posOffset>-77470</wp:posOffset>
                              </wp:positionH>
                              <wp:positionV relativeFrom="paragraph">
                                <wp:posOffset>31750</wp:posOffset>
                              </wp:positionV>
                              <wp:extent cx="152832" cy="152923"/>
                              <wp:effectExtent l="0" t="0" r="0" b="0"/>
                              <wp:wrapNone/>
                              <wp:docPr id="100036" name="Picture 1000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6"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0A59224"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Testing and debugging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5E5E9323" wp14:editId="6D3F9150">
                              <wp:extent cx="863157" cy="152923"/>
                              <wp:effectExtent l="0" t="0" r="0" b="0"/>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5F27FB12"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3EB8F8A1" w14:textId="77777777">
                    <w:trPr>
                      <w:tblCellSpacing w:w="0" w:type="dxa"/>
                    </w:trPr>
                    <w:tc>
                      <w:tcPr>
                        <w:tcW w:w="500" w:type="dxa"/>
                        <w:tcMar>
                          <w:top w:w="200" w:type="dxa"/>
                          <w:left w:w="0" w:type="dxa"/>
                          <w:bottom w:w="0" w:type="dxa"/>
                          <w:right w:w="0" w:type="dxa"/>
                        </w:tcMar>
                        <w:hideMark/>
                      </w:tcPr>
                      <w:p w14:paraId="1BD7DDEC"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8480" behindDoc="0" locked="0" layoutInCell="1" allowOverlap="1" wp14:anchorId="3AB68912" wp14:editId="07B55DAC">
                              <wp:simplePos x="0" y="0"/>
                              <wp:positionH relativeFrom="column">
                                <wp:posOffset>-77470</wp:posOffset>
                              </wp:positionH>
                              <wp:positionV relativeFrom="paragraph">
                                <wp:posOffset>31750</wp:posOffset>
                              </wp:positionV>
                              <wp:extent cx="152832" cy="152923"/>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43696E4A"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Databases: Oracle, MongoDB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53D732B3" wp14:editId="01C0E51B">
                              <wp:extent cx="863157" cy="152923"/>
                              <wp:effectExtent l="0" t="0" r="0" b="0"/>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3"/>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592719F8"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75E62BEC" w14:textId="77777777">
                    <w:trPr>
                      <w:tblCellSpacing w:w="0" w:type="dxa"/>
                    </w:trPr>
                    <w:tc>
                      <w:tcPr>
                        <w:tcW w:w="500" w:type="dxa"/>
                        <w:tcMar>
                          <w:top w:w="200" w:type="dxa"/>
                          <w:left w:w="0" w:type="dxa"/>
                          <w:bottom w:w="0" w:type="dxa"/>
                          <w:right w:w="0" w:type="dxa"/>
                        </w:tcMar>
                        <w:hideMark/>
                      </w:tcPr>
                      <w:p w14:paraId="4C1C24FF"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69504" behindDoc="0" locked="0" layoutInCell="1" allowOverlap="1" wp14:anchorId="6021FBBF" wp14:editId="12C3BE69">
                              <wp:simplePos x="0" y="0"/>
                              <wp:positionH relativeFrom="column">
                                <wp:posOffset>-77470</wp:posOffset>
                              </wp:positionH>
                              <wp:positionV relativeFrom="paragraph">
                                <wp:posOffset>31750</wp:posOffset>
                              </wp:positionV>
                              <wp:extent cx="152832" cy="152923"/>
                              <wp:effectExtent l="0" t="0" r="0" b="0"/>
                              <wp:wrapNone/>
                              <wp:docPr id="100044" name="Picture 1000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4"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6EC425AC"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Software Development Tools: JIRA, Confluence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7A6C7B76" wp14:editId="2EC95C59">
                              <wp:extent cx="863157" cy="152923"/>
                              <wp:effectExtent l="0" t="0" r="0" b="0"/>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1A2FE111"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33EA8AC0" w14:textId="77777777">
                    <w:trPr>
                      <w:tblCellSpacing w:w="0" w:type="dxa"/>
                    </w:trPr>
                    <w:tc>
                      <w:tcPr>
                        <w:tcW w:w="500" w:type="dxa"/>
                        <w:tcMar>
                          <w:top w:w="200" w:type="dxa"/>
                          <w:left w:w="0" w:type="dxa"/>
                          <w:bottom w:w="0" w:type="dxa"/>
                          <w:right w:w="0" w:type="dxa"/>
                        </w:tcMar>
                        <w:hideMark/>
                      </w:tcPr>
                      <w:p w14:paraId="39DA050B"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70528" behindDoc="0" locked="0" layoutInCell="1" allowOverlap="1" wp14:anchorId="7DE88D2F" wp14:editId="5D7D2F85">
                              <wp:simplePos x="0" y="0"/>
                              <wp:positionH relativeFrom="column">
                                <wp:posOffset>-77470</wp:posOffset>
                              </wp:positionH>
                              <wp:positionV relativeFrom="paragraph">
                                <wp:posOffset>31750</wp:posOffset>
                              </wp:positionV>
                              <wp:extent cx="152832" cy="152923"/>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7C0055DA"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Team building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2694ED71" wp14:editId="3A65BFA6">
                              <wp:extent cx="863157" cy="152923"/>
                              <wp:effectExtent l="0" t="0" r="0" b="0"/>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47D9B9A5"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2287C60F" w14:textId="77777777">
                    <w:trPr>
                      <w:tblCellSpacing w:w="0" w:type="dxa"/>
                    </w:trPr>
                    <w:tc>
                      <w:tcPr>
                        <w:tcW w:w="500" w:type="dxa"/>
                        <w:tcMar>
                          <w:top w:w="200" w:type="dxa"/>
                          <w:left w:w="0" w:type="dxa"/>
                          <w:bottom w:w="0" w:type="dxa"/>
                          <w:right w:w="0" w:type="dxa"/>
                        </w:tcMar>
                        <w:hideMark/>
                      </w:tcPr>
                      <w:p w14:paraId="06B3DD3D"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71552" behindDoc="0" locked="0" layoutInCell="1" allowOverlap="1" wp14:anchorId="6C761499" wp14:editId="090134DC">
                              <wp:simplePos x="0" y="0"/>
                              <wp:positionH relativeFrom="column">
                                <wp:posOffset>-77470</wp:posOffset>
                              </wp:positionH>
                              <wp:positionV relativeFrom="paragraph">
                                <wp:posOffset>31750</wp:posOffset>
                              </wp:positionV>
                              <wp:extent cx="152832" cy="152923"/>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3D3B2F06"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Version Control Systems: Git, GitHub, GitLab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0E559864" wp14:editId="04C3FE36">
                              <wp:extent cx="863157" cy="152923"/>
                              <wp:effectExtent l="0" t="0" r="0" b="0"/>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4DC5EEDC"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578D0DF1" w14:textId="77777777">
                    <w:trPr>
                      <w:tblCellSpacing w:w="0" w:type="dxa"/>
                    </w:trPr>
                    <w:tc>
                      <w:tcPr>
                        <w:tcW w:w="500" w:type="dxa"/>
                        <w:tcMar>
                          <w:top w:w="200" w:type="dxa"/>
                          <w:left w:w="0" w:type="dxa"/>
                          <w:bottom w:w="0" w:type="dxa"/>
                          <w:right w:w="0" w:type="dxa"/>
                        </w:tcMar>
                        <w:hideMark/>
                      </w:tcPr>
                      <w:p w14:paraId="3D695DB7"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72576" behindDoc="0" locked="0" layoutInCell="1" allowOverlap="1" wp14:anchorId="6DFC14D6" wp14:editId="7AB850EC">
                              <wp:simplePos x="0" y="0"/>
                              <wp:positionH relativeFrom="column">
                                <wp:posOffset>-77470</wp:posOffset>
                              </wp:positionH>
                              <wp:positionV relativeFrom="paragraph">
                                <wp:posOffset>31750</wp:posOffset>
                              </wp:positionV>
                              <wp:extent cx="152832" cy="152923"/>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0E3D0F9F"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Agile Workflow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0C055F41" wp14:editId="4523FB48">
                              <wp:extent cx="863157" cy="152923"/>
                              <wp:effectExtent l="0" t="0" r="0" b="0"/>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2"/>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595CC5D1"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4078678B" w14:textId="77777777">
                    <w:trPr>
                      <w:tblCellSpacing w:w="0" w:type="dxa"/>
                    </w:trPr>
                    <w:tc>
                      <w:tcPr>
                        <w:tcW w:w="500" w:type="dxa"/>
                        <w:tcMar>
                          <w:top w:w="200" w:type="dxa"/>
                          <w:left w:w="0" w:type="dxa"/>
                          <w:bottom w:w="0" w:type="dxa"/>
                          <w:right w:w="0" w:type="dxa"/>
                        </w:tcMar>
                        <w:hideMark/>
                      </w:tcPr>
                      <w:p w14:paraId="571DD903" w14:textId="77777777" w:rsidR="00714E14" w:rsidRDefault="00000000">
                        <w:pPr>
                          <w:rPr>
                            <w:rStyle w:val="documentsectiontitle"/>
                            <w:rFonts w:ascii="Century Gothic" w:eastAsia="Century Gothic" w:hAnsi="Century Gothic" w:cs="Century Gothic"/>
                            <w:b/>
                            <w:bCs/>
                            <w:color w:val="102A73"/>
                          </w:rPr>
                        </w:pPr>
                        <w:r>
                          <w:rPr>
                            <w:rStyle w:val="documentsectiontitle"/>
                            <w:rFonts w:ascii="Century Gothic" w:eastAsia="Century Gothic" w:hAnsi="Century Gothic" w:cs="Century Gothic"/>
                            <w:b/>
                            <w:bCs/>
                            <w:noProof/>
                            <w:color w:val="102A73"/>
                          </w:rPr>
                          <w:drawing>
                            <wp:anchor distT="0" distB="0" distL="114300" distR="114300" simplePos="0" relativeHeight="251673600" behindDoc="0" locked="0" layoutInCell="1" allowOverlap="1" wp14:anchorId="106BDB9E" wp14:editId="14D4E370">
                              <wp:simplePos x="0" y="0"/>
                              <wp:positionH relativeFrom="column">
                                <wp:posOffset>-77470</wp:posOffset>
                              </wp:positionH>
                              <wp:positionV relativeFrom="paragraph">
                                <wp:posOffset>31750</wp:posOffset>
                              </wp:positionV>
                              <wp:extent cx="152832" cy="152923"/>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2F1B2C1F" w14:textId="77777777" w:rsidR="00714E14" w:rsidRDefault="00000000">
                        <w:pPr>
                          <w:tabs>
                            <w:tab w:val="right" w:pos="9650"/>
                          </w:tabs>
                          <w:rPr>
                            <w:rStyle w:val="divtwocolleftpadding"/>
                            <w:rFonts w:ascii="Century Gothic" w:eastAsia="Century Gothic" w:hAnsi="Century Gothic" w:cs="Century Gothic"/>
                            <w:sz w:val="22"/>
                            <w:szCs w:val="22"/>
                          </w:rPr>
                        </w:pPr>
                        <w:r>
                          <w:rPr>
                            <w:rStyle w:val="documentratingfieldp"/>
                            <w:rFonts w:ascii="Century Gothic" w:eastAsia="Century Gothic" w:hAnsi="Century Gothic" w:cs="Century Gothic"/>
                            <w:sz w:val="22"/>
                            <w:szCs w:val="22"/>
                          </w:rPr>
                          <w:t xml:space="preserve">GitHub Copilot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46260B84" wp14:editId="3C9499E6">
                              <wp:extent cx="863157" cy="152923"/>
                              <wp:effectExtent l="0" t="0" r="0" b="0"/>
                              <wp:docPr id="100062" name="Picture 1000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2" name=""/>
                                      <pic:cNvPicPr>
                                        <a:picLocks/>
                                      </pic:cNvPicPr>
                                    </pic:nvPicPr>
                                    <pic:blipFill>
                                      <a:blip r:embed="rId14"/>
                                      <a:stretch>
                                        <a:fillRect/>
                                      </a:stretch>
                                    </pic:blipFill>
                                    <pic:spPr>
                                      <a:xfrm>
                                        <a:off x="0" y="0"/>
                                        <a:ext cx="863157"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tc>
                  </w:tr>
                </w:tbl>
                <w:p w14:paraId="662927DF" w14:textId="77777777" w:rsidR="00714E14" w:rsidRDefault="00714E14">
                  <w:pPr>
                    <w:rPr>
                      <w:rStyle w:val="documentsectiontitle"/>
                      <w:rFonts w:ascii="Century Gothic" w:eastAsia="Century Gothic" w:hAnsi="Century Gothic" w:cs="Century Gothic"/>
                      <w:b/>
                      <w:bCs/>
                      <w:color w:val="102A73"/>
                    </w:rPr>
                  </w:pPr>
                </w:p>
              </w:tc>
              <w:tc>
                <w:tcPr>
                  <w:tcW w:w="976" w:type="dxa"/>
                  <w:tcMar>
                    <w:top w:w="0" w:type="dxa"/>
                    <w:left w:w="0" w:type="dxa"/>
                    <w:bottom w:w="0" w:type="dxa"/>
                    <w:right w:w="0" w:type="dxa"/>
                  </w:tcMar>
                  <w:hideMark/>
                </w:tcPr>
                <w:p w14:paraId="53EB70D3" w14:textId="77777777" w:rsidR="00714E14" w:rsidRDefault="00000000">
                  <w:pPr>
                    <w:rPr>
                      <w:rStyle w:val="documentsectiontitle"/>
                      <w:rFonts w:ascii="Century Gothic" w:eastAsia="Century Gothic" w:hAnsi="Century Gothic" w:cs="Century Gothic"/>
                      <w:b/>
                      <w:bCs/>
                      <w:color w:val="102A73"/>
                    </w:rPr>
                  </w:pPr>
                  <w:r>
                    <w:rPr>
                      <w:rStyle w:val="documentrightmargincell"/>
                      <w:rFonts w:ascii="Century Gothic" w:eastAsia="Century Gothic" w:hAnsi="Century Gothic" w:cs="Century Gothic"/>
                      <w:sz w:val="22"/>
                      <w:szCs w:val="22"/>
                    </w:rPr>
                    <w:t> </w:t>
                  </w:r>
                </w:p>
              </w:tc>
            </w:tr>
          </w:tbl>
          <w:p w14:paraId="5A7CB19D" w14:textId="77777777" w:rsidR="00714E14" w:rsidRDefault="00714E14">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714E14" w14:paraId="1C06F3F0" w14:textId="77777777">
              <w:trPr>
                <w:tblCellSpacing w:w="0" w:type="dxa"/>
              </w:trPr>
              <w:tc>
                <w:tcPr>
                  <w:tcW w:w="720" w:type="dxa"/>
                  <w:tcMar>
                    <w:top w:w="0" w:type="dxa"/>
                    <w:left w:w="0" w:type="dxa"/>
                    <w:bottom w:w="0" w:type="dxa"/>
                    <w:right w:w="0" w:type="dxa"/>
                  </w:tcMar>
                  <w:hideMark/>
                </w:tcPr>
                <w:p w14:paraId="7CB6CD7E" w14:textId="77777777" w:rsidR="00714E14" w:rsidRDefault="00714E14">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0BF6457A" w14:textId="77777777" w:rsidR="00714E14"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102A73"/>
                      <w:sz w:val="22"/>
                      <w:szCs w:val="22"/>
                    </w:rPr>
                  </w:pPr>
                  <w:r>
                    <w:rPr>
                      <w:rStyle w:val="documentsectionparagraphwrapper"/>
                      <w:rFonts w:ascii="Century Gothic" w:eastAsia="Century Gothic" w:hAnsi="Century Gothic" w:cs="Century Gothic"/>
                      <w:b/>
                      <w:bCs/>
                      <w:noProof/>
                      <w:color w:val="102A73"/>
                      <w:sz w:val="22"/>
                      <w:szCs w:val="22"/>
                    </w:rPr>
                    <w:drawing>
                      <wp:anchor distT="0" distB="0" distL="114300" distR="114300" simplePos="0" relativeHeight="251674624" behindDoc="0" locked="0" layoutInCell="1" allowOverlap="1" wp14:anchorId="2BE0E951" wp14:editId="6E639D51">
                        <wp:simplePos x="0" y="0"/>
                        <wp:positionH relativeFrom="column">
                          <wp:posOffset>-228600</wp:posOffset>
                        </wp:positionH>
                        <wp:positionV relativeFrom="paragraph">
                          <wp:posOffset>152400</wp:posOffset>
                        </wp:positionV>
                        <wp:extent cx="431888" cy="432134"/>
                        <wp:effectExtent l="0" t="0" r="0" b="0"/>
                        <wp:wrapNone/>
                        <wp:docPr id="100064" name="Picture 100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4" name=""/>
                                <pic:cNvPicPr>
                                  <a:picLocks/>
                                </pic:cNvPicPr>
                              </pic:nvPicPr>
                              <pic:blipFill>
                                <a:blip r:embed="rId15"/>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02A73"/>
                    </w:rPr>
                    <w:t>Work Experience</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0422B701" w14:textId="77777777">
                    <w:trPr>
                      <w:tblCellSpacing w:w="0" w:type="dxa"/>
                    </w:trPr>
                    <w:tc>
                      <w:tcPr>
                        <w:tcW w:w="500" w:type="dxa"/>
                        <w:tcMar>
                          <w:top w:w="0" w:type="dxa"/>
                          <w:left w:w="0" w:type="dxa"/>
                          <w:bottom w:w="0" w:type="dxa"/>
                          <w:right w:w="0" w:type="dxa"/>
                        </w:tcMar>
                        <w:hideMark/>
                      </w:tcPr>
                      <w:p w14:paraId="01D3FF9D"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3D01D68B"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7E9724E8" wp14:editId="076FDB7C">
                              <wp:simplePos x="0" y="0"/>
                              <wp:positionH relativeFrom="column">
                                <wp:posOffset>-394970</wp:posOffset>
                              </wp:positionH>
                              <wp:positionV relativeFrom="paragraph">
                                <wp:posOffset>31750</wp:posOffset>
                              </wp:positionV>
                              <wp:extent cx="152832" cy="152923"/>
                              <wp:effectExtent l="0" t="0" r="0" b="0"/>
                              <wp:wrapNone/>
                              <wp:docPr id="100066" name="Picture 1000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6"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Jan 2022 - Current</w:t>
                        </w:r>
                      </w:p>
                    </w:tc>
                    <w:tc>
                      <w:tcPr>
                        <w:tcW w:w="8270" w:type="dxa"/>
                        <w:tcMar>
                          <w:top w:w="0" w:type="dxa"/>
                          <w:left w:w="0" w:type="dxa"/>
                          <w:bottom w:w="0" w:type="dxa"/>
                          <w:right w:w="0" w:type="dxa"/>
                        </w:tcMar>
                        <w:hideMark/>
                      </w:tcPr>
                      <w:p w14:paraId="0A90684B"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Associate - Software Engineer</w:t>
                        </w:r>
                        <w:r>
                          <w:rPr>
                            <w:rStyle w:val="singlecolumnspanpaddedlinenth-child1"/>
                            <w:rFonts w:ascii="Century Gothic" w:eastAsia="Century Gothic" w:hAnsi="Century Gothic" w:cs="Century Gothic"/>
                            <w:sz w:val="22"/>
                            <w:szCs w:val="22"/>
                          </w:rPr>
                          <w:t xml:space="preserve"> </w:t>
                        </w:r>
                      </w:p>
                      <w:p w14:paraId="60FDCEE6"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Cognizant, Coimbatore, India</w:t>
                        </w:r>
                      </w:p>
                      <w:p w14:paraId="03F73C9A"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both back-end and front-end aspects of web development process for American HVAC Company.</w:t>
                        </w:r>
                      </w:p>
                      <w:p w14:paraId="3EDC9AC4"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and integrated .NET Core RESTful APIs using C#, MVC, Oracle SQL, DocumentDB, and Entity Framework.</w:t>
                        </w:r>
                      </w:p>
                      <w:p w14:paraId="302A1B3C"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Angular front-end framework with Kendo UI to develop dynamic and interactive web application.</w:t>
                        </w:r>
                      </w:p>
                      <w:p w14:paraId="5A6391F4"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Executed projects in Amazon Web Services, including SNS, SQS, and S3, enhancing system scalability and reliability.</w:t>
                        </w:r>
                      </w:p>
                      <w:p w14:paraId="38E33095"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Git for version control, facilitating team collaboration and code management through GitHub and GitLab.</w:t>
                        </w:r>
                      </w:p>
                      <w:p w14:paraId="7ECB9007"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Agile methodologies to manage project timelines, contributing to sprint planning, stand-ups, and retrospectives.</w:t>
                        </w:r>
                      </w:p>
                      <w:p w14:paraId="62615CD2"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Participated in regular meetings with stakeholders to discuss project progress, changes, challenges.</w:t>
                        </w:r>
                      </w:p>
                      <w:p w14:paraId="4C32BCEE"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Identified and implemented opportunities for application optimization, reducing load times and improving user satisfaction.</w:t>
                        </w:r>
                      </w:p>
                      <w:p w14:paraId="5186CBBB"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proofs of concept for innovative new solutions.</w:t>
                        </w:r>
                      </w:p>
                      <w:p w14:paraId="3B429389" w14:textId="77777777" w:rsidR="00714E14" w:rsidRDefault="00000000">
                        <w:pPr>
                          <w:pStyle w:val="documentulli"/>
                          <w:numPr>
                            <w:ilvl w:val="0"/>
                            <w:numId w:val="1"/>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Mentored junior developers on best practices when working with .NET Core and Angular technologies.</w:t>
                        </w:r>
                      </w:p>
                    </w:tc>
                  </w:tr>
                </w:tbl>
                <w:p w14:paraId="42D358BC"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3E71C9BF" w14:textId="77777777">
                    <w:trPr>
                      <w:tblCellSpacing w:w="0" w:type="dxa"/>
                    </w:trPr>
                    <w:tc>
                      <w:tcPr>
                        <w:tcW w:w="500" w:type="dxa"/>
                        <w:tcMar>
                          <w:top w:w="200" w:type="dxa"/>
                          <w:left w:w="0" w:type="dxa"/>
                          <w:bottom w:w="0" w:type="dxa"/>
                          <w:right w:w="0" w:type="dxa"/>
                        </w:tcMar>
                        <w:hideMark/>
                      </w:tcPr>
                      <w:p w14:paraId="4100070D"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391B66FF"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6672" behindDoc="0" locked="0" layoutInCell="1" allowOverlap="1" wp14:anchorId="6943D99E" wp14:editId="6B007DBA">
                              <wp:simplePos x="0" y="0"/>
                              <wp:positionH relativeFrom="column">
                                <wp:posOffset>-394970</wp:posOffset>
                              </wp:positionH>
                              <wp:positionV relativeFrom="paragraph">
                                <wp:posOffset>31750</wp:posOffset>
                              </wp:positionV>
                              <wp:extent cx="152832" cy="152923"/>
                              <wp:effectExtent l="0" t="0" r="0" b="0"/>
                              <wp:wrapNone/>
                              <wp:docPr id="100068" name="Picture 100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8"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May 2019 - Dec 2021</w:t>
                        </w:r>
                      </w:p>
                    </w:tc>
                    <w:tc>
                      <w:tcPr>
                        <w:tcW w:w="8270" w:type="dxa"/>
                        <w:tcMar>
                          <w:top w:w="200" w:type="dxa"/>
                          <w:left w:w="0" w:type="dxa"/>
                          <w:bottom w:w="0" w:type="dxa"/>
                          <w:right w:w="0" w:type="dxa"/>
                        </w:tcMar>
                        <w:hideMark/>
                      </w:tcPr>
                      <w:p w14:paraId="6B4B2657"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Programmer Analyst - Junior Software Engineer</w:t>
                        </w:r>
                        <w:r>
                          <w:rPr>
                            <w:rStyle w:val="singlecolumnspanpaddedlinenth-child1"/>
                            <w:rFonts w:ascii="Century Gothic" w:eastAsia="Century Gothic" w:hAnsi="Century Gothic" w:cs="Century Gothic"/>
                            <w:sz w:val="22"/>
                            <w:szCs w:val="22"/>
                          </w:rPr>
                          <w:t xml:space="preserve"> </w:t>
                        </w:r>
                      </w:p>
                      <w:p w14:paraId="3D0AD26A"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Cognizant, Coimbatore, India</w:t>
                        </w:r>
                      </w:p>
                      <w:p w14:paraId="6336FB41" w14:textId="77777777" w:rsidR="00714E14"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Assisted in development of microservices using .NET Core, contributing to project milestones and deliverables.</w:t>
                        </w:r>
                      </w:p>
                      <w:p w14:paraId="4F51E925" w14:textId="77777777" w:rsidR="00714E14"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Gained exposure to Angular Typescript Web Applications, acquiring foundational knowledge in front-end development.</w:t>
                        </w:r>
                      </w:p>
                      <w:p w14:paraId="146A05F0" w14:textId="77777777" w:rsidR="00714E14"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Explored Kendo UI integrated with Angular framework</w:t>
                        </w:r>
                      </w:p>
                      <w:p w14:paraId="42728554" w14:textId="77777777" w:rsidR="00714E14" w:rsidRDefault="00000000">
                        <w:pPr>
                          <w:pStyle w:val="documentulli"/>
                          <w:numPr>
                            <w:ilvl w:val="0"/>
                            <w:numId w:val="2"/>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Collaborated with team members for project tasks.</w:t>
                        </w:r>
                      </w:p>
                    </w:tc>
                  </w:tr>
                </w:tbl>
                <w:p w14:paraId="2E55833F"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343B9E2A" w14:textId="77777777">
                    <w:trPr>
                      <w:tblCellSpacing w:w="0" w:type="dxa"/>
                    </w:trPr>
                    <w:tc>
                      <w:tcPr>
                        <w:tcW w:w="500" w:type="dxa"/>
                        <w:tcMar>
                          <w:top w:w="200" w:type="dxa"/>
                          <w:left w:w="0" w:type="dxa"/>
                          <w:bottom w:w="0" w:type="dxa"/>
                          <w:right w:w="0" w:type="dxa"/>
                        </w:tcMar>
                        <w:hideMark/>
                      </w:tcPr>
                      <w:p w14:paraId="2198E014"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00D93117"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7696" behindDoc="0" locked="0" layoutInCell="1" allowOverlap="1" wp14:anchorId="0CE44807" wp14:editId="2CABE6F9">
                              <wp:simplePos x="0" y="0"/>
                              <wp:positionH relativeFrom="column">
                                <wp:posOffset>-394970</wp:posOffset>
                              </wp:positionH>
                              <wp:positionV relativeFrom="paragraph">
                                <wp:posOffset>31750</wp:posOffset>
                              </wp:positionV>
                              <wp:extent cx="152832" cy="152923"/>
                              <wp:effectExtent l="0" t="0" r="0" b="0"/>
                              <wp:wrapNone/>
                              <wp:docPr id="100070" name="Picture 1000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0"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Feb 2019 - Apr 2019</w:t>
                        </w:r>
                      </w:p>
                    </w:tc>
                    <w:tc>
                      <w:tcPr>
                        <w:tcW w:w="8270" w:type="dxa"/>
                        <w:tcMar>
                          <w:top w:w="200" w:type="dxa"/>
                          <w:left w:w="0" w:type="dxa"/>
                          <w:bottom w:w="0" w:type="dxa"/>
                          <w:right w:w="0" w:type="dxa"/>
                        </w:tcMar>
                        <w:hideMark/>
                      </w:tcPr>
                      <w:p w14:paraId="273D0052"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divdocumentjobtitle"/>
                            <w:rFonts w:ascii="Century Gothic" w:eastAsia="Century Gothic" w:hAnsi="Century Gothic" w:cs="Century Gothic"/>
                            <w:b/>
                            <w:bCs/>
                          </w:rPr>
                          <w:t>Intern</w:t>
                        </w:r>
                        <w:r>
                          <w:rPr>
                            <w:rStyle w:val="singlecolumnspanpaddedlinenth-child1"/>
                            <w:rFonts w:ascii="Century Gothic" w:eastAsia="Century Gothic" w:hAnsi="Century Gothic" w:cs="Century Gothic"/>
                            <w:sz w:val="22"/>
                            <w:szCs w:val="22"/>
                          </w:rPr>
                          <w:t xml:space="preserve"> </w:t>
                        </w:r>
                      </w:p>
                      <w:p w14:paraId="6A420FC5"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Cognizant, Chennai, India</w:t>
                        </w:r>
                      </w:p>
                      <w:p w14:paraId="0363F6F0" w14:textId="77777777" w:rsidR="00714E14"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Trained in .Net, Angular and Java.</w:t>
                        </w:r>
                      </w:p>
                      <w:p w14:paraId="2D050272" w14:textId="77777777" w:rsidR="00714E14" w:rsidRDefault="00000000">
                        <w:pPr>
                          <w:pStyle w:val="documentulli"/>
                          <w:numPr>
                            <w:ilvl w:val="0"/>
                            <w:numId w:val="3"/>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Contributed to positive team environment by collaborating with fellow interns on group projects and presentations.</w:t>
                        </w:r>
                      </w:p>
                    </w:tc>
                  </w:tr>
                </w:tbl>
                <w:p w14:paraId="6E2F876C" w14:textId="77777777" w:rsidR="00714E14" w:rsidRDefault="00714E14">
                  <w:pPr>
                    <w:rPr>
                      <w:rStyle w:val="documentsectiontitle"/>
                      <w:rFonts w:ascii="Century Gothic" w:eastAsia="Century Gothic" w:hAnsi="Century Gothic" w:cs="Century Gothic"/>
                      <w:b/>
                      <w:bCs/>
                      <w:color w:val="102A73"/>
                    </w:rPr>
                  </w:pPr>
                </w:p>
              </w:tc>
              <w:tc>
                <w:tcPr>
                  <w:tcW w:w="976" w:type="dxa"/>
                  <w:tcMar>
                    <w:top w:w="0" w:type="dxa"/>
                    <w:left w:w="0" w:type="dxa"/>
                    <w:bottom w:w="0" w:type="dxa"/>
                    <w:right w:w="0" w:type="dxa"/>
                  </w:tcMar>
                  <w:hideMark/>
                </w:tcPr>
                <w:p w14:paraId="306B3618" w14:textId="77777777" w:rsidR="00714E14"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51C90106" w14:textId="77777777" w:rsidR="00714E14" w:rsidRDefault="00714E14">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714E14" w14:paraId="2961BCB1" w14:textId="77777777">
              <w:trPr>
                <w:tblCellSpacing w:w="0" w:type="dxa"/>
              </w:trPr>
              <w:tc>
                <w:tcPr>
                  <w:tcW w:w="720" w:type="dxa"/>
                  <w:tcMar>
                    <w:top w:w="0" w:type="dxa"/>
                    <w:left w:w="0" w:type="dxa"/>
                    <w:bottom w:w="0" w:type="dxa"/>
                    <w:right w:w="0" w:type="dxa"/>
                  </w:tcMar>
                  <w:hideMark/>
                </w:tcPr>
                <w:p w14:paraId="27391DEB" w14:textId="77777777" w:rsidR="00714E14" w:rsidRDefault="00714E14">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553D98EF" w14:textId="77777777" w:rsidR="00714E14"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102A73"/>
                      <w:sz w:val="22"/>
                      <w:szCs w:val="22"/>
                    </w:rPr>
                  </w:pPr>
                  <w:r>
                    <w:rPr>
                      <w:rStyle w:val="documentsectionparagraphwrapper"/>
                      <w:rFonts w:ascii="Century Gothic" w:eastAsia="Century Gothic" w:hAnsi="Century Gothic" w:cs="Century Gothic"/>
                      <w:b/>
                      <w:bCs/>
                      <w:noProof/>
                      <w:color w:val="102A73"/>
                      <w:sz w:val="22"/>
                      <w:szCs w:val="22"/>
                    </w:rPr>
                    <w:drawing>
                      <wp:anchor distT="0" distB="0" distL="114300" distR="114300" simplePos="0" relativeHeight="251678720" behindDoc="0" locked="0" layoutInCell="1" allowOverlap="1" wp14:anchorId="59C89B4C" wp14:editId="7FFA9F54">
                        <wp:simplePos x="0" y="0"/>
                        <wp:positionH relativeFrom="column">
                          <wp:posOffset>-228600</wp:posOffset>
                        </wp:positionH>
                        <wp:positionV relativeFrom="paragraph">
                          <wp:posOffset>152400</wp:posOffset>
                        </wp:positionV>
                        <wp:extent cx="431888" cy="432134"/>
                        <wp:effectExtent l="0" t="0" r="0" b="0"/>
                        <wp:wrapNone/>
                        <wp:docPr id="100072" name="Picture 1000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2" name=""/>
                                <pic:cNvPicPr>
                                  <a:picLocks/>
                                </pic:cNvPicPr>
                              </pic:nvPicPr>
                              <pic:blipFill>
                                <a:blip r:embed="rId16"/>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02A73"/>
                    </w:rPr>
                    <w:t>Languages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01BCA184" w14:textId="77777777">
                    <w:trPr>
                      <w:tblCellSpacing w:w="0" w:type="dxa"/>
                    </w:trPr>
                    <w:tc>
                      <w:tcPr>
                        <w:tcW w:w="500" w:type="dxa"/>
                        <w:tcMar>
                          <w:top w:w="0" w:type="dxa"/>
                          <w:left w:w="0" w:type="dxa"/>
                          <w:bottom w:w="0" w:type="dxa"/>
                          <w:right w:w="0" w:type="dxa"/>
                        </w:tcMar>
                        <w:hideMark/>
                      </w:tcPr>
                      <w:p w14:paraId="3720FD7D" w14:textId="77777777" w:rsidR="00714E14"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79744" behindDoc="0" locked="0" layoutInCell="1" allowOverlap="1" wp14:anchorId="4CBF48DC" wp14:editId="615AF6C3">
                              <wp:simplePos x="0" y="0"/>
                              <wp:positionH relativeFrom="column">
                                <wp:posOffset>-77470</wp:posOffset>
                              </wp:positionH>
                              <wp:positionV relativeFrom="paragraph">
                                <wp:posOffset>31750</wp:posOffset>
                              </wp:positionV>
                              <wp:extent cx="152832" cy="152923"/>
                              <wp:effectExtent l="0" t="0" r="0" b="0"/>
                              <wp:wrapNone/>
                              <wp:docPr id="100074" name="Picture 1000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4"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07A97722" w14:textId="77777777" w:rsidR="00714E14" w:rsidRDefault="00000000">
                        <w:pPr>
                          <w:pStyle w:val="divParagraph"/>
                          <w:tabs>
                            <w:tab w:val="right" w:pos="9650"/>
                          </w:tabs>
                          <w:spacing w:line="320" w:lineRule="atLeas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English</w:t>
                        </w:r>
                        <w:r>
                          <w:rPr>
                            <w:rStyle w:val="documentbeforecolonspace"/>
                            <w:rFonts w:ascii="Century Gothic" w:eastAsia="Century Gothic" w:hAnsi="Century Gothic" w:cs="Century Gothic"/>
                            <w:b/>
                            <w:bCs/>
                            <w:sz w:val="22"/>
                            <w:szCs w:val="22"/>
                          </w:rPr>
                          <w:t xml:space="preserve"> </w:t>
                        </w:r>
                        <w:r>
                          <w:rPr>
                            <w:rStyle w:val="common-lngg-skillparagraphnotnativeLangPararating-headingcolon"/>
                            <w:rFonts w:ascii="Century Gothic" w:eastAsia="Century Gothic" w:hAnsi="Century Gothic" w:cs="Century Gothic"/>
                            <w:b/>
                            <w:bCs/>
                            <w:sz w:val="22"/>
                            <w:szCs w:val="22"/>
                          </w:rPr>
                          <w:t>:</w:t>
                        </w:r>
                        <w:r>
                          <w:rPr>
                            <w:rStyle w:val="span"/>
                            <w:rFonts w:ascii="Century Gothic" w:eastAsia="Century Gothic" w:hAnsi="Century Gothic" w:cs="Century Gothic"/>
                            <w:sz w:val="22"/>
                            <w:szCs w:val="22"/>
                          </w:rPr>
                          <w:t xml:space="preserv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79B984AE" wp14:editId="5D24125A">
                              <wp:extent cx="1040738" cy="152923"/>
                              <wp:effectExtent l="0" t="0" r="0" b="0"/>
                              <wp:docPr id="100076" name="Picture 1000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6" name=""/>
                                      <pic:cNvPicPr>
                                        <a:picLocks/>
                                      </pic:cNvPicPr>
                                    </pic:nvPicPr>
                                    <pic:blipFill>
                                      <a:blip r:embed="rId17"/>
                                      <a:stretch>
                                        <a:fillRect/>
                                      </a:stretch>
                                    </pic:blipFill>
                                    <pic:spPr>
                                      <a:xfrm>
                                        <a:off x="0" y="0"/>
                                        <a:ext cx="1040738"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p w14:paraId="0B4C1B36" w14:textId="77777777" w:rsidR="00714E14" w:rsidRDefault="00000000">
                        <w:pPr>
                          <w:pStyle w:val="common-lngg-skillparagraphrattRatg"/>
                          <w:spacing w:line="270" w:lineRule="exac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Full Professional</w:t>
                        </w:r>
                      </w:p>
                    </w:tc>
                  </w:tr>
                </w:tbl>
                <w:p w14:paraId="3C8CEF96"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0C6D1966" w14:textId="77777777">
                    <w:trPr>
                      <w:tblCellSpacing w:w="0" w:type="dxa"/>
                    </w:trPr>
                    <w:tc>
                      <w:tcPr>
                        <w:tcW w:w="500" w:type="dxa"/>
                        <w:tcMar>
                          <w:top w:w="200" w:type="dxa"/>
                          <w:left w:w="0" w:type="dxa"/>
                          <w:bottom w:w="0" w:type="dxa"/>
                          <w:right w:w="0" w:type="dxa"/>
                        </w:tcMar>
                        <w:hideMark/>
                      </w:tcPr>
                      <w:p w14:paraId="05D034E6" w14:textId="77777777" w:rsidR="00714E14"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0768" behindDoc="0" locked="0" layoutInCell="1" allowOverlap="1" wp14:anchorId="4BE0EC5F" wp14:editId="0ED8E503">
                              <wp:simplePos x="0" y="0"/>
                              <wp:positionH relativeFrom="column">
                                <wp:posOffset>-77470</wp:posOffset>
                              </wp:positionH>
                              <wp:positionV relativeFrom="paragraph">
                                <wp:posOffset>31750</wp:posOffset>
                              </wp:positionV>
                              <wp:extent cx="152832" cy="152923"/>
                              <wp:effectExtent l="0" t="0" r="0" b="0"/>
                              <wp:wrapNone/>
                              <wp:docPr id="100078" name="Picture 1000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78"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1F8A1926" w14:textId="77777777" w:rsidR="00714E14" w:rsidRDefault="00000000">
                        <w:pPr>
                          <w:pStyle w:val="divParagraph"/>
                          <w:tabs>
                            <w:tab w:val="right" w:pos="9650"/>
                          </w:tabs>
                          <w:spacing w:line="320" w:lineRule="atLeas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Tamil</w:t>
                        </w:r>
                        <w:r>
                          <w:rPr>
                            <w:rStyle w:val="documentbeforecolonspace"/>
                            <w:rFonts w:ascii="Century Gothic" w:eastAsia="Century Gothic" w:hAnsi="Century Gothic" w:cs="Century Gothic"/>
                            <w:b/>
                            <w:bCs/>
                            <w:sz w:val="22"/>
                            <w:szCs w:val="22"/>
                          </w:rPr>
                          <w:t xml:space="preserve"> </w:t>
                        </w:r>
                        <w:r>
                          <w:rPr>
                            <w:rStyle w:val="common-lngg-skillparagraphnotnativeLangPararating-headingcolon"/>
                            <w:rFonts w:ascii="Century Gothic" w:eastAsia="Century Gothic" w:hAnsi="Century Gothic" w:cs="Century Gothic"/>
                            <w:b/>
                            <w:bCs/>
                            <w:sz w:val="22"/>
                            <w:szCs w:val="22"/>
                          </w:rPr>
                          <w:t>:</w:t>
                        </w:r>
                        <w:r>
                          <w:rPr>
                            <w:rStyle w:val="span"/>
                            <w:rFonts w:ascii="Century Gothic" w:eastAsia="Century Gothic" w:hAnsi="Century Gothic" w:cs="Century Gothic"/>
                            <w:sz w:val="22"/>
                            <w:szCs w:val="22"/>
                          </w:rPr>
                          <w:t xml:space="preserv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31D6582B" wp14:editId="07012651">
                              <wp:extent cx="1040738" cy="152923"/>
                              <wp:effectExtent l="0" t="0" r="0" b="0"/>
                              <wp:docPr id="100080" name="Picture 1000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0" name=""/>
                                      <pic:cNvPicPr>
                                        <a:picLocks/>
                                      </pic:cNvPicPr>
                                    </pic:nvPicPr>
                                    <pic:blipFill>
                                      <a:blip r:embed="rId18"/>
                                      <a:stretch>
                                        <a:fillRect/>
                                      </a:stretch>
                                    </pic:blipFill>
                                    <pic:spPr>
                                      <a:xfrm>
                                        <a:off x="0" y="0"/>
                                        <a:ext cx="1040738"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p w14:paraId="0FF3861F" w14:textId="77777777" w:rsidR="00714E14" w:rsidRDefault="00000000">
                        <w:pPr>
                          <w:pStyle w:val="common-lngg-skillparagraphrattRatg"/>
                          <w:spacing w:line="270" w:lineRule="exac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Native or Bilingual</w:t>
                        </w:r>
                      </w:p>
                    </w:tc>
                  </w:tr>
                </w:tbl>
                <w:p w14:paraId="50741221"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6C2B11AE" w14:textId="77777777">
                    <w:trPr>
                      <w:tblCellSpacing w:w="0" w:type="dxa"/>
                    </w:trPr>
                    <w:tc>
                      <w:tcPr>
                        <w:tcW w:w="500" w:type="dxa"/>
                        <w:tcMar>
                          <w:top w:w="200" w:type="dxa"/>
                          <w:left w:w="0" w:type="dxa"/>
                          <w:bottom w:w="0" w:type="dxa"/>
                          <w:right w:w="0" w:type="dxa"/>
                        </w:tcMar>
                        <w:hideMark/>
                      </w:tcPr>
                      <w:p w14:paraId="0FE85F0C" w14:textId="77777777" w:rsidR="00714E14"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1792" behindDoc="0" locked="0" layoutInCell="1" allowOverlap="1" wp14:anchorId="5227A9D9" wp14:editId="56ABBB0E">
                              <wp:simplePos x="0" y="0"/>
                              <wp:positionH relativeFrom="column">
                                <wp:posOffset>-77470</wp:posOffset>
                              </wp:positionH>
                              <wp:positionV relativeFrom="paragraph">
                                <wp:posOffset>31750</wp:posOffset>
                              </wp:positionV>
                              <wp:extent cx="152832" cy="152923"/>
                              <wp:effectExtent l="0" t="0" r="0" b="0"/>
                              <wp:wrapNone/>
                              <wp:docPr id="100082" name="Picture 1000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2"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200" w:type="dxa"/>
                          <w:left w:w="0" w:type="dxa"/>
                          <w:bottom w:w="0" w:type="dxa"/>
                          <w:right w:w="0" w:type="dxa"/>
                        </w:tcMar>
                        <w:hideMark/>
                      </w:tcPr>
                      <w:p w14:paraId="609307C7" w14:textId="77777777" w:rsidR="00714E14" w:rsidRDefault="00000000">
                        <w:pPr>
                          <w:pStyle w:val="divParagraph"/>
                          <w:tabs>
                            <w:tab w:val="right" w:pos="9650"/>
                          </w:tabs>
                          <w:spacing w:line="320" w:lineRule="atLeas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Hindi</w:t>
                        </w:r>
                        <w:r>
                          <w:rPr>
                            <w:rStyle w:val="documentbeforecolonspace"/>
                            <w:rFonts w:ascii="Century Gothic" w:eastAsia="Century Gothic" w:hAnsi="Century Gothic" w:cs="Century Gothic"/>
                            <w:b/>
                            <w:bCs/>
                            <w:sz w:val="22"/>
                            <w:szCs w:val="22"/>
                          </w:rPr>
                          <w:t xml:space="preserve"> </w:t>
                        </w:r>
                        <w:r>
                          <w:rPr>
                            <w:rStyle w:val="common-lngg-skillparagraphnotnativeLangPararating-headingcolon"/>
                            <w:rFonts w:ascii="Century Gothic" w:eastAsia="Century Gothic" w:hAnsi="Century Gothic" w:cs="Century Gothic"/>
                            <w:b/>
                            <w:bCs/>
                            <w:sz w:val="22"/>
                            <w:szCs w:val="22"/>
                          </w:rPr>
                          <w:t>:</w:t>
                        </w:r>
                        <w:r>
                          <w:rPr>
                            <w:rStyle w:val="span"/>
                            <w:rFonts w:ascii="Century Gothic" w:eastAsia="Century Gothic" w:hAnsi="Century Gothic" w:cs="Century Gothic"/>
                            <w:sz w:val="22"/>
                            <w:szCs w:val="22"/>
                          </w:rPr>
                          <w:t xml:space="preserve"> </w:t>
                        </w:r>
                        <w:r>
                          <w:rPr>
                            <w:rStyle w:val="documentcommon-lngg-skillratingRect"/>
                            <w:rFonts w:ascii="Century Gothic" w:eastAsia="Century Gothic" w:hAnsi="Century Gothic" w:cs="Century Gothic"/>
                            <w:sz w:val="22"/>
                            <w:szCs w:val="22"/>
                          </w:rPr>
                          <w:tab/>
                        </w:r>
                        <w:r>
                          <w:rPr>
                            <w:rStyle w:val="documentcommon-lngg-skillratingRect"/>
                            <w:rFonts w:ascii="Century Gothic" w:eastAsia="Century Gothic" w:hAnsi="Century Gothic" w:cs="Century Gothic"/>
                            <w:noProof/>
                            <w:sz w:val="22"/>
                            <w:szCs w:val="22"/>
                          </w:rPr>
                          <w:drawing>
                            <wp:inline distT="0" distB="0" distL="0" distR="0" wp14:anchorId="1533DE08" wp14:editId="01D99980">
                              <wp:extent cx="1040738" cy="152923"/>
                              <wp:effectExtent l="0" t="0" r="0" b="0"/>
                              <wp:docPr id="100084" name="Picture 1000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4" name=""/>
                                      <pic:cNvPicPr>
                                        <a:picLocks/>
                                      </pic:cNvPicPr>
                                    </pic:nvPicPr>
                                    <pic:blipFill>
                                      <a:blip r:embed="rId18"/>
                                      <a:stretch>
                                        <a:fillRect/>
                                      </a:stretch>
                                    </pic:blipFill>
                                    <pic:spPr>
                                      <a:xfrm>
                                        <a:off x="0" y="0"/>
                                        <a:ext cx="1040738" cy="152923"/>
                                      </a:xfrm>
                                      <a:prstGeom prst="rect">
                                        <a:avLst/>
                                      </a:prstGeom>
                                    </pic:spPr>
                                  </pic:pic>
                                </a:graphicData>
                              </a:graphic>
                            </wp:inline>
                          </w:drawing>
                        </w:r>
                        <w:r>
                          <w:rPr>
                            <w:rStyle w:val="documentcommon-lngg-skillratingRect"/>
                            <w:rFonts w:ascii="Century Gothic" w:eastAsia="Century Gothic" w:hAnsi="Century Gothic" w:cs="Century Gothic"/>
                            <w:sz w:val="22"/>
                            <w:szCs w:val="22"/>
                          </w:rPr>
                          <w:t xml:space="preserve"> </w:t>
                        </w:r>
                      </w:p>
                      <w:p w14:paraId="039E54E2" w14:textId="77777777" w:rsidR="00714E14" w:rsidRDefault="00000000">
                        <w:pPr>
                          <w:pStyle w:val="common-lngg-skillparagraphrattRatg"/>
                          <w:spacing w:line="270" w:lineRule="exact"/>
                          <w:rPr>
                            <w:rStyle w:val="documentparagraph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Native or Bilingual</w:t>
                        </w:r>
                      </w:p>
                    </w:tc>
                  </w:tr>
                </w:tbl>
                <w:p w14:paraId="4B522729" w14:textId="77777777" w:rsidR="00714E14" w:rsidRDefault="00714E14">
                  <w:pPr>
                    <w:rPr>
                      <w:rStyle w:val="documentsectiontitle"/>
                      <w:rFonts w:ascii="Century Gothic" w:eastAsia="Century Gothic" w:hAnsi="Century Gothic" w:cs="Century Gothic"/>
                      <w:b/>
                      <w:bCs/>
                      <w:color w:val="102A73"/>
                    </w:rPr>
                  </w:pPr>
                </w:p>
              </w:tc>
              <w:tc>
                <w:tcPr>
                  <w:tcW w:w="976" w:type="dxa"/>
                  <w:tcMar>
                    <w:top w:w="0" w:type="dxa"/>
                    <w:left w:w="0" w:type="dxa"/>
                    <w:bottom w:w="0" w:type="dxa"/>
                    <w:right w:w="0" w:type="dxa"/>
                  </w:tcMar>
                  <w:hideMark/>
                </w:tcPr>
                <w:p w14:paraId="29B53FEA" w14:textId="77777777" w:rsidR="00714E14"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25908D1F" w14:textId="77777777" w:rsidR="00714E14" w:rsidRDefault="00714E14">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714E14" w14:paraId="72220523" w14:textId="77777777">
              <w:trPr>
                <w:tblCellSpacing w:w="0" w:type="dxa"/>
              </w:trPr>
              <w:tc>
                <w:tcPr>
                  <w:tcW w:w="720" w:type="dxa"/>
                  <w:tcMar>
                    <w:top w:w="0" w:type="dxa"/>
                    <w:left w:w="0" w:type="dxa"/>
                    <w:bottom w:w="0" w:type="dxa"/>
                    <w:right w:w="0" w:type="dxa"/>
                  </w:tcMar>
                  <w:hideMark/>
                </w:tcPr>
                <w:p w14:paraId="3582A84B" w14:textId="77777777" w:rsidR="00714E14" w:rsidRDefault="00714E14">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707F0A67" w14:textId="77777777" w:rsidR="00714E14"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102A73"/>
                      <w:sz w:val="22"/>
                      <w:szCs w:val="22"/>
                    </w:rPr>
                  </w:pPr>
                  <w:r>
                    <w:rPr>
                      <w:rStyle w:val="documentsectionparagraphwrapper"/>
                      <w:rFonts w:ascii="Century Gothic" w:eastAsia="Century Gothic" w:hAnsi="Century Gothic" w:cs="Century Gothic"/>
                      <w:b/>
                      <w:bCs/>
                      <w:noProof/>
                      <w:color w:val="102A73"/>
                      <w:sz w:val="22"/>
                      <w:szCs w:val="22"/>
                    </w:rPr>
                    <w:drawing>
                      <wp:anchor distT="0" distB="0" distL="114300" distR="114300" simplePos="0" relativeHeight="251682816" behindDoc="0" locked="0" layoutInCell="1" allowOverlap="1" wp14:anchorId="13E266A5" wp14:editId="6F8882AF">
                        <wp:simplePos x="0" y="0"/>
                        <wp:positionH relativeFrom="column">
                          <wp:posOffset>-228600</wp:posOffset>
                        </wp:positionH>
                        <wp:positionV relativeFrom="paragraph">
                          <wp:posOffset>152400</wp:posOffset>
                        </wp:positionV>
                        <wp:extent cx="431888" cy="432134"/>
                        <wp:effectExtent l="0" t="0" r="0" b="0"/>
                        <wp:wrapNone/>
                        <wp:docPr id="100086" name="Picture 1000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6" name=""/>
                                <pic:cNvPicPr>
                                  <a:picLocks/>
                                </pic:cNvPicPr>
                              </pic:nvPicPr>
                              <pic:blipFill>
                                <a:blip r:embed="rId19"/>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02A73"/>
                    </w:rPr>
                    <w:t>Accomplishments</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9670"/>
                  </w:tblGrid>
                  <w:tr w:rsidR="00714E14" w14:paraId="52832B99" w14:textId="77777777">
                    <w:trPr>
                      <w:tblCellSpacing w:w="0" w:type="dxa"/>
                    </w:trPr>
                    <w:tc>
                      <w:tcPr>
                        <w:tcW w:w="500" w:type="dxa"/>
                        <w:tcMar>
                          <w:top w:w="0" w:type="dxa"/>
                          <w:left w:w="0" w:type="dxa"/>
                          <w:bottom w:w="0" w:type="dxa"/>
                          <w:right w:w="0" w:type="dxa"/>
                        </w:tcMar>
                        <w:hideMark/>
                      </w:tcPr>
                      <w:p w14:paraId="54BF045B" w14:textId="77777777" w:rsidR="00714E14" w:rsidRDefault="00000000">
                        <w:pPr>
                          <w:spacing w:line="320" w:lineRule="atLeast"/>
                          <w:textAlignment w:val="auto"/>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3840" behindDoc="0" locked="0" layoutInCell="1" allowOverlap="1" wp14:anchorId="630A7400" wp14:editId="23110ABB">
                              <wp:simplePos x="0" y="0"/>
                              <wp:positionH relativeFrom="column">
                                <wp:posOffset>-77470</wp:posOffset>
                              </wp:positionH>
                              <wp:positionV relativeFrom="paragraph">
                                <wp:posOffset>31750</wp:posOffset>
                              </wp:positionV>
                              <wp:extent cx="152832" cy="152923"/>
                              <wp:effectExtent l="0" t="0" r="0" b="0"/>
                              <wp:wrapNone/>
                              <wp:docPr id="100088" name="Picture 1000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88" name=""/>
                                      <pic:cNvPicPr>
                                        <a:picLocks/>
                                      </pic:cNvPicPr>
                                    </pic:nvPicPr>
                                    <pic:blipFill>
                                      <a:blip r:embed="rId11"/>
                                      <a:stretch>
                                        <a:fillRect/>
                                      </a:stretch>
                                    </pic:blipFill>
                                    <pic:spPr>
                                      <a:xfrm>
                                        <a:off x="0" y="0"/>
                                        <a:ext cx="152832" cy="152923"/>
                                      </a:xfrm>
                                      <a:prstGeom prst="rect">
                                        <a:avLst/>
                                      </a:prstGeom>
                                    </pic:spPr>
                                  </pic:pic>
                                </a:graphicData>
                              </a:graphic>
                            </wp:anchor>
                          </w:drawing>
                        </w:r>
                      </w:p>
                    </w:tc>
                    <w:tc>
                      <w:tcPr>
                        <w:tcW w:w="9670" w:type="dxa"/>
                        <w:tcMar>
                          <w:top w:w="0" w:type="dxa"/>
                          <w:left w:w="0" w:type="dxa"/>
                          <w:bottom w:w="0" w:type="dxa"/>
                          <w:right w:w="0" w:type="dxa"/>
                        </w:tcMar>
                        <w:hideMark/>
                      </w:tcPr>
                      <w:p w14:paraId="3F170979" w14:textId="195C1627" w:rsidR="00714E14"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Rated top performer (</w:t>
                        </w:r>
                        <w:r w:rsidR="00CA0CF1">
                          <w:rPr>
                            <w:rStyle w:val="documentparagraphsinglecolumnCharacter"/>
                            <w:rFonts w:ascii="Century Gothic" w:eastAsia="Century Gothic" w:hAnsi="Century Gothic" w:cs="Century Gothic"/>
                            <w:sz w:val="22"/>
                            <w:szCs w:val="22"/>
                          </w:rPr>
                          <w:t>&lt;</w:t>
                        </w:r>
                        <w:r>
                          <w:rPr>
                            <w:rStyle w:val="documentparagraphsinglecolumnCharacter"/>
                            <w:rFonts w:ascii="Century Gothic" w:eastAsia="Century Gothic" w:hAnsi="Century Gothic" w:cs="Century Gothic"/>
                            <w:sz w:val="22"/>
                            <w:szCs w:val="22"/>
                          </w:rPr>
                          <w:t>1</w:t>
                        </w:r>
                        <w:r w:rsidR="00CA0CF1">
                          <w:rPr>
                            <w:rStyle w:val="documentparagraphsinglecolumnCharacter"/>
                            <w:rFonts w:ascii="Century Gothic" w:eastAsia="Century Gothic" w:hAnsi="Century Gothic" w:cs="Century Gothic"/>
                            <w:sz w:val="22"/>
                            <w:szCs w:val="22"/>
                          </w:rPr>
                          <w:t>%</w:t>
                        </w:r>
                        <w:r>
                          <w:rPr>
                            <w:rStyle w:val="documentparagraphsinglecolumnCharacter"/>
                            <w:rFonts w:ascii="Century Gothic" w:eastAsia="Century Gothic" w:hAnsi="Century Gothic" w:cs="Century Gothic"/>
                            <w:sz w:val="22"/>
                            <w:szCs w:val="22"/>
                          </w:rPr>
                          <w:t xml:space="preserve">) in the company for three years consistently. </w:t>
                        </w:r>
                      </w:p>
                      <w:p w14:paraId="71D34ECE" w14:textId="77777777" w:rsidR="00714E14" w:rsidRDefault="00000000">
                        <w:pPr>
                          <w:pStyle w:val="documentulli"/>
                          <w:numPr>
                            <w:ilvl w:val="0"/>
                            <w:numId w:val="4"/>
                          </w:numPr>
                          <w:spacing w:line="320" w:lineRule="atLeast"/>
                          <w:ind w:left="300" w:hanging="261"/>
                          <w:rPr>
                            <w:rStyle w:val="documentparagraphsinglecolumnCharacter"/>
                            <w:rFonts w:ascii="Century Gothic" w:eastAsia="Century Gothic" w:hAnsi="Century Gothic" w:cs="Century Gothic"/>
                            <w:sz w:val="22"/>
                            <w:szCs w:val="22"/>
                          </w:rPr>
                        </w:pPr>
                        <w:r>
                          <w:rPr>
                            <w:rStyle w:val="documentparagraphsinglecolumnCharacter"/>
                            <w:rFonts w:ascii="Century Gothic" w:eastAsia="Century Gothic" w:hAnsi="Century Gothic" w:cs="Century Gothic"/>
                            <w:sz w:val="22"/>
                            <w:szCs w:val="22"/>
                          </w:rPr>
                          <w:t xml:space="preserve">Awarded "The Star Developer of the Team" for two years consistently. </w:t>
                        </w:r>
                      </w:p>
                    </w:tc>
                  </w:tr>
                </w:tbl>
                <w:p w14:paraId="0D2C62AE" w14:textId="77777777" w:rsidR="00714E14" w:rsidRDefault="00714E14">
                  <w:pPr>
                    <w:rPr>
                      <w:rStyle w:val="documentsectiontitle"/>
                      <w:rFonts w:ascii="Century Gothic" w:eastAsia="Century Gothic" w:hAnsi="Century Gothic" w:cs="Century Gothic"/>
                      <w:b/>
                      <w:bCs/>
                      <w:color w:val="102A73"/>
                    </w:rPr>
                  </w:pPr>
                </w:p>
              </w:tc>
              <w:tc>
                <w:tcPr>
                  <w:tcW w:w="976" w:type="dxa"/>
                  <w:tcMar>
                    <w:top w:w="0" w:type="dxa"/>
                    <w:left w:w="0" w:type="dxa"/>
                    <w:bottom w:w="0" w:type="dxa"/>
                    <w:right w:w="0" w:type="dxa"/>
                  </w:tcMar>
                  <w:hideMark/>
                </w:tcPr>
                <w:p w14:paraId="7AD2555F" w14:textId="77777777" w:rsidR="00714E14"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1E2BF1A6" w14:textId="77777777" w:rsidR="00714E14" w:rsidRDefault="00714E14">
            <w:pPr>
              <w:rPr>
                <w:vanish/>
              </w:rPr>
            </w:pPr>
          </w:p>
          <w:tbl>
            <w:tblPr>
              <w:tblStyle w:val="documentsection"/>
              <w:tblW w:w="0" w:type="auto"/>
              <w:tblCellSpacing w:w="0" w:type="dxa"/>
              <w:tblLayout w:type="fixed"/>
              <w:tblCellMar>
                <w:left w:w="0" w:type="dxa"/>
                <w:right w:w="0" w:type="dxa"/>
              </w:tblCellMar>
              <w:tblLook w:val="05E0" w:firstRow="1" w:lastRow="1" w:firstColumn="1" w:lastColumn="1" w:noHBand="0" w:noVBand="1"/>
            </w:tblPr>
            <w:tblGrid>
              <w:gridCol w:w="720"/>
              <w:gridCol w:w="10190"/>
              <w:gridCol w:w="976"/>
            </w:tblGrid>
            <w:tr w:rsidR="00714E14" w14:paraId="3825BC38" w14:textId="77777777">
              <w:trPr>
                <w:tblCellSpacing w:w="0" w:type="dxa"/>
              </w:trPr>
              <w:tc>
                <w:tcPr>
                  <w:tcW w:w="720" w:type="dxa"/>
                  <w:tcMar>
                    <w:top w:w="0" w:type="dxa"/>
                    <w:left w:w="0" w:type="dxa"/>
                    <w:bottom w:w="0" w:type="dxa"/>
                    <w:right w:w="0" w:type="dxa"/>
                  </w:tcMar>
                  <w:hideMark/>
                </w:tcPr>
                <w:p w14:paraId="16E2305E" w14:textId="77777777" w:rsidR="00714E14" w:rsidRDefault="00714E14">
                  <w:pPr>
                    <w:rPr>
                      <w:rStyle w:val="container-2"/>
                      <w:rFonts w:ascii="Century Gothic" w:eastAsia="Century Gothic" w:hAnsi="Century Gothic" w:cs="Century Gothic"/>
                    </w:rPr>
                  </w:pPr>
                </w:p>
              </w:tc>
              <w:tc>
                <w:tcPr>
                  <w:tcW w:w="10190" w:type="dxa"/>
                  <w:tcBorders>
                    <w:left w:val="single" w:sz="8" w:space="0" w:color="D7D7D7"/>
                  </w:tcBorders>
                  <w:tcMar>
                    <w:top w:w="0" w:type="dxa"/>
                    <w:left w:w="0" w:type="dxa"/>
                    <w:bottom w:w="0" w:type="dxa"/>
                    <w:right w:w="0" w:type="dxa"/>
                  </w:tcMar>
                  <w:hideMark/>
                </w:tcPr>
                <w:p w14:paraId="7E664F6D" w14:textId="77777777" w:rsidR="00714E14" w:rsidRDefault="00000000">
                  <w:pPr>
                    <w:pStyle w:val="documentparagraphwrapperdivheading"/>
                    <w:pBdr>
                      <w:top w:val="none" w:sz="0" w:space="20" w:color="auto"/>
                      <w:bottom w:val="none" w:sz="0" w:space="20" w:color="auto"/>
                    </w:pBdr>
                    <w:spacing w:line="320" w:lineRule="atLeast"/>
                    <w:ind w:left="500"/>
                    <w:rPr>
                      <w:rStyle w:val="documentsectionparagraphwrapper"/>
                      <w:rFonts w:ascii="Century Gothic" w:eastAsia="Century Gothic" w:hAnsi="Century Gothic" w:cs="Century Gothic"/>
                      <w:b/>
                      <w:bCs/>
                      <w:color w:val="102A73"/>
                      <w:sz w:val="22"/>
                      <w:szCs w:val="22"/>
                    </w:rPr>
                  </w:pPr>
                  <w:r>
                    <w:rPr>
                      <w:rStyle w:val="documentsectionparagraphwrapper"/>
                      <w:rFonts w:ascii="Century Gothic" w:eastAsia="Century Gothic" w:hAnsi="Century Gothic" w:cs="Century Gothic"/>
                      <w:b/>
                      <w:bCs/>
                      <w:noProof/>
                      <w:color w:val="102A73"/>
                      <w:sz w:val="22"/>
                      <w:szCs w:val="22"/>
                    </w:rPr>
                    <w:drawing>
                      <wp:anchor distT="0" distB="0" distL="114300" distR="114300" simplePos="0" relativeHeight="251684864" behindDoc="0" locked="0" layoutInCell="1" allowOverlap="1" wp14:anchorId="5FD55C88" wp14:editId="174BBAE1">
                        <wp:simplePos x="0" y="0"/>
                        <wp:positionH relativeFrom="column">
                          <wp:posOffset>-228600</wp:posOffset>
                        </wp:positionH>
                        <wp:positionV relativeFrom="paragraph">
                          <wp:posOffset>152400</wp:posOffset>
                        </wp:positionV>
                        <wp:extent cx="431888" cy="432134"/>
                        <wp:effectExtent l="0" t="0" r="0" b="0"/>
                        <wp:wrapNone/>
                        <wp:docPr id="100090" name="Picture 100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0" name=""/>
                                <pic:cNvPicPr>
                                  <a:picLocks/>
                                </pic:cNvPicPr>
                              </pic:nvPicPr>
                              <pic:blipFill>
                                <a:blip r:embed="rId20"/>
                                <a:stretch>
                                  <a:fillRect/>
                                </a:stretch>
                              </pic:blipFill>
                              <pic:spPr>
                                <a:xfrm>
                                  <a:off x="0" y="0"/>
                                  <a:ext cx="431888" cy="432134"/>
                                </a:xfrm>
                                <a:prstGeom prst="rect">
                                  <a:avLst/>
                                </a:prstGeom>
                              </pic:spPr>
                            </pic:pic>
                          </a:graphicData>
                        </a:graphic>
                      </wp:anchor>
                    </w:drawing>
                  </w:r>
                  <w:r>
                    <w:rPr>
                      <w:rStyle w:val="documentsectiontitle"/>
                      <w:rFonts w:ascii="Century Gothic" w:eastAsia="Century Gothic" w:hAnsi="Century Gothic" w:cs="Century Gothic"/>
                      <w:b/>
                      <w:bCs/>
                      <w:color w:val="102A73"/>
                    </w:rPr>
                    <w:t>Education</w:t>
                  </w: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4F58DACD" w14:textId="77777777">
                    <w:trPr>
                      <w:tblCellSpacing w:w="0" w:type="dxa"/>
                    </w:trPr>
                    <w:tc>
                      <w:tcPr>
                        <w:tcW w:w="500" w:type="dxa"/>
                        <w:tcMar>
                          <w:top w:w="0" w:type="dxa"/>
                          <w:left w:w="0" w:type="dxa"/>
                          <w:bottom w:w="0" w:type="dxa"/>
                          <w:right w:w="0" w:type="dxa"/>
                        </w:tcMar>
                        <w:hideMark/>
                      </w:tcPr>
                      <w:p w14:paraId="3601FB2A"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0" w:type="dxa"/>
                          <w:left w:w="0" w:type="dxa"/>
                          <w:bottom w:w="0" w:type="dxa"/>
                          <w:right w:w="0" w:type="dxa"/>
                        </w:tcMar>
                        <w:hideMark/>
                      </w:tcPr>
                      <w:p w14:paraId="050D49C3"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5888" behindDoc="0" locked="0" layoutInCell="1" allowOverlap="1" wp14:anchorId="4F4D0BAD" wp14:editId="59C5BFB1">
                              <wp:simplePos x="0" y="0"/>
                              <wp:positionH relativeFrom="column">
                                <wp:posOffset>-394970</wp:posOffset>
                              </wp:positionH>
                              <wp:positionV relativeFrom="paragraph">
                                <wp:posOffset>31750</wp:posOffset>
                              </wp:positionV>
                              <wp:extent cx="152832" cy="152923"/>
                              <wp:effectExtent l="0" t="0" r="0" b="0"/>
                              <wp:wrapNone/>
                              <wp:docPr id="100092" name="Picture 1000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2"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Aug 2015 - Jul 2019</w:t>
                        </w:r>
                      </w:p>
                    </w:tc>
                    <w:tc>
                      <w:tcPr>
                        <w:tcW w:w="8270" w:type="dxa"/>
                        <w:tcMar>
                          <w:top w:w="0" w:type="dxa"/>
                          <w:left w:w="0" w:type="dxa"/>
                          <w:bottom w:w="0" w:type="dxa"/>
                          <w:right w:w="0" w:type="dxa"/>
                        </w:tcMar>
                        <w:hideMark/>
                      </w:tcPr>
                      <w:p w14:paraId="69D36699"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Mechanical Engineering</w:t>
                        </w:r>
                        <w:r>
                          <w:rPr>
                            <w:rStyle w:val="singlecolumnspanpaddedlinenth-child1"/>
                            <w:rFonts w:ascii="Century Gothic" w:eastAsia="Century Gothic" w:hAnsi="Century Gothic" w:cs="Century Gothic"/>
                            <w:sz w:val="22"/>
                            <w:szCs w:val="22"/>
                          </w:rPr>
                          <w:t xml:space="preserve"> </w:t>
                        </w:r>
                      </w:p>
                      <w:p w14:paraId="6E13F497"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Karpagam College of Engineering - Coimbatore, Tamil Nadu, India</w:t>
                        </w:r>
                      </w:p>
                      <w:p w14:paraId="0E9B2C1C" w14:textId="77777777" w:rsidR="00714E14"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Final Grade: 8.1 CGPA </w:t>
                        </w:r>
                      </w:p>
                      <w:p w14:paraId="71F7ED55" w14:textId="77777777" w:rsidR="00714E14" w:rsidRDefault="00000000">
                        <w:pPr>
                          <w:pStyle w:val="documentulli"/>
                          <w:numPr>
                            <w:ilvl w:val="0"/>
                            <w:numId w:val="5"/>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Participated in the intra college level project expo where i have demonstrated augment reality based project. </w:t>
                        </w:r>
                      </w:p>
                    </w:tc>
                  </w:tr>
                </w:tbl>
                <w:p w14:paraId="1ECECD4E"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201B96CC" w14:textId="77777777">
                    <w:trPr>
                      <w:tblCellSpacing w:w="0" w:type="dxa"/>
                    </w:trPr>
                    <w:tc>
                      <w:tcPr>
                        <w:tcW w:w="500" w:type="dxa"/>
                        <w:tcMar>
                          <w:top w:w="200" w:type="dxa"/>
                          <w:left w:w="0" w:type="dxa"/>
                          <w:bottom w:w="0" w:type="dxa"/>
                          <w:right w:w="0" w:type="dxa"/>
                        </w:tcMar>
                        <w:hideMark/>
                      </w:tcPr>
                      <w:p w14:paraId="7EA6F336"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65CD6290"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6912" behindDoc="0" locked="0" layoutInCell="1" allowOverlap="1" wp14:anchorId="1257CCF5" wp14:editId="4D5E9CCF">
                              <wp:simplePos x="0" y="0"/>
                              <wp:positionH relativeFrom="column">
                                <wp:posOffset>-394970</wp:posOffset>
                              </wp:positionH>
                              <wp:positionV relativeFrom="paragraph">
                                <wp:posOffset>31750</wp:posOffset>
                              </wp:positionV>
                              <wp:extent cx="152832" cy="152923"/>
                              <wp:effectExtent l="0" t="0" r="0" b="0"/>
                              <wp:wrapNone/>
                              <wp:docPr id="100094" name="Picture 1000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4"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Mar 2014 - Mar 2015</w:t>
                        </w:r>
                      </w:p>
                    </w:tc>
                    <w:tc>
                      <w:tcPr>
                        <w:tcW w:w="8270" w:type="dxa"/>
                        <w:tcMar>
                          <w:top w:w="200" w:type="dxa"/>
                          <w:left w:w="0" w:type="dxa"/>
                          <w:bottom w:w="0" w:type="dxa"/>
                          <w:right w:w="0" w:type="dxa"/>
                        </w:tcMar>
                        <w:hideMark/>
                      </w:tcPr>
                      <w:p w14:paraId="134B2993"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Higher Secondary School Certificate: </w:t>
                        </w:r>
                        <w:r>
                          <w:rPr>
                            <w:rStyle w:val="spanprogramline"/>
                            <w:rFonts w:ascii="Century Gothic" w:eastAsia="Century Gothic" w:hAnsi="Century Gothic" w:cs="Century Gothic"/>
                          </w:rPr>
                          <w:t>(12th Standard) | State Board</w:t>
                        </w:r>
                        <w:r>
                          <w:rPr>
                            <w:rStyle w:val="singlecolumnspanpaddedlinenth-child1"/>
                            <w:rFonts w:ascii="Century Gothic" w:eastAsia="Century Gothic" w:hAnsi="Century Gothic" w:cs="Century Gothic"/>
                            <w:sz w:val="22"/>
                            <w:szCs w:val="22"/>
                          </w:rPr>
                          <w:t xml:space="preserve"> </w:t>
                        </w:r>
                      </w:p>
                      <w:p w14:paraId="45869829"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Adwaith GNS Matric Higher Secondary School - Coimbatore, Tamil Nadu, India</w:t>
                        </w:r>
                      </w:p>
                      <w:p w14:paraId="578839BB" w14:textId="77777777" w:rsidR="00714E14" w:rsidRDefault="00000000">
                        <w:pPr>
                          <w:pStyle w:val="documentulli"/>
                          <w:numPr>
                            <w:ilvl w:val="0"/>
                            <w:numId w:val="6"/>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Final Grade: 81% </w:t>
                        </w:r>
                      </w:p>
                    </w:tc>
                  </w:tr>
                </w:tbl>
                <w:p w14:paraId="5D74DE1C" w14:textId="77777777" w:rsidR="00714E14" w:rsidRDefault="00714E14">
                  <w:pPr>
                    <w:rPr>
                      <w:vanish/>
                    </w:rPr>
                  </w:pPr>
                </w:p>
                <w:tbl>
                  <w:tblPr>
                    <w:tblStyle w:val="documentparagraphwrapperdivparagraph"/>
                    <w:tblW w:w="0" w:type="auto"/>
                    <w:tblCellSpacing w:w="0" w:type="dxa"/>
                    <w:tblLayout w:type="fixed"/>
                    <w:tblCellMar>
                      <w:left w:w="0" w:type="dxa"/>
                      <w:right w:w="0" w:type="dxa"/>
                    </w:tblCellMar>
                    <w:tblLook w:val="05E0" w:firstRow="1" w:lastRow="1" w:firstColumn="1" w:lastColumn="1" w:noHBand="0" w:noVBand="1"/>
                  </w:tblPr>
                  <w:tblGrid>
                    <w:gridCol w:w="500"/>
                    <w:gridCol w:w="1400"/>
                    <w:gridCol w:w="8270"/>
                  </w:tblGrid>
                  <w:tr w:rsidR="00714E14" w14:paraId="02C3B893" w14:textId="77777777">
                    <w:trPr>
                      <w:tblCellSpacing w:w="0" w:type="dxa"/>
                    </w:trPr>
                    <w:tc>
                      <w:tcPr>
                        <w:tcW w:w="500" w:type="dxa"/>
                        <w:tcMar>
                          <w:top w:w="200" w:type="dxa"/>
                          <w:left w:w="0" w:type="dxa"/>
                          <w:bottom w:w="0" w:type="dxa"/>
                          <w:right w:w="0" w:type="dxa"/>
                        </w:tcMar>
                        <w:hideMark/>
                      </w:tcPr>
                      <w:p w14:paraId="6779B561"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sz w:val="22"/>
                            <w:szCs w:val="22"/>
                          </w:rPr>
                          <w:t> </w:t>
                        </w:r>
                      </w:p>
                    </w:tc>
                    <w:tc>
                      <w:tcPr>
                        <w:tcW w:w="1400" w:type="dxa"/>
                        <w:tcMar>
                          <w:top w:w="200" w:type="dxa"/>
                          <w:left w:w="0" w:type="dxa"/>
                          <w:bottom w:w="0" w:type="dxa"/>
                          <w:right w:w="0" w:type="dxa"/>
                        </w:tcMar>
                        <w:hideMark/>
                      </w:tcPr>
                      <w:p w14:paraId="433048F1" w14:textId="77777777" w:rsidR="00714E14" w:rsidRDefault="00000000">
                        <w:pPr>
                          <w:pStyle w:val="divtwocolleftpaddingParagraph"/>
                          <w:spacing w:line="320" w:lineRule="atLeast"/>
                          <w:rPr>
                            <w:rStyle w:val="divtwocolleftpadding"/>
                            <w:rFonts w:ascii="Century Gothic" w:eastAsia="Century Gothic" w:hAnsi="Century Gothic" w:cs="Century Gothic"/>
                            <w:sz w:val="22"/>
                            <w:szCs w:val="22"/>
                          </w:rPr>
                        </w:pPr>
                        <w:r>
                          <w:rPr>
                            <w:rStyle w:val="divtwocolleftpadding"/>
                            <w:rFonts w:ascii="Century Gothic" w:eastAsia="Century Gothic" w:hAnsi="Century Gothic" w:cs="Century Gothic"/>
                            <w:noProof/>
                            <w:sz w:val="22"/>
                            <w:szCs w:val="22"/>
                          </w:rPr>
                          <w:drawing>
                            <wp:anchor distT="0" distB="0" distL="114300" distR="114300" simplePos="0" relativeHeight="251687936" behindDoc="0" locked="0" layoutInCell="1" allowOverlap="1" wp14:anchorId="41B287D1" wp14:editId="791135DD">
                              <wp:simplePos x="0" y="0"/>
                              <wp:positionH relativeFrom="column">
                                <wp:posOffset>-394970</wp:posOffset>
                              </wp:positionH>
                              <wp:positionV relativeFrom="paragraph">
                                <wp:posOffset>31750</wp:posOffset>
                              </wp:positionV>
                              <wp:extent cx="152832" cy="152923"/>
                              <wp:effectExtent l="0" t="0" r="0" b="0"/>
                              <wp:wrapNone/>
                              <wp:docPr id="100096" name="Picture 1000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96" name=""/>
                                      <pic:cNvPicPr>
                                        <a:picLocks/>
                                      </pic:cNvPicPr>
                                    </pic:nvPicPr>
                                    <pic:blipFill>
                                      <a:blip r:embed="rId11"/>
                                      <a:stretch>
                                        <a:fillRect/>
                                      </a:stretch>
                                    </pic:blipFill>
                                    <pic:spPr>
                                      <a:xfrm>
                                        <a:off x="0" y="0"/>
                                        <a:ext cx="152832" cy="152923"/>
                                      </a:xfrm>
                                      <a:prstGeom prst="rect">
                                        <a:avLst/>
                                      </a:prstGeom>
                                    </pic:spPr>
                                  </pic:pic>
                                </a:graphicData>
                              </a:graphic>
                            </wp:anchor>
                          </w:drawing>
                        </w:r>
                        <w:r>
                          <w:rPr>
                            <w:rStyle w:val="span"/>
                            <w:rFonts w:ascii="Century Gothic" w:eastAsia="Century Gothic" w:hAnsi="Century Gothic" w:cs="Century Gothic"/>
                            <w:b/>
                            <w:bCs/>
                            <w:sz w:val="22"/>
                            <w:szCs w:val="22"/>
                          </w:rPr>
                          <w:t>Apr 2012 - May 2013</w:t>
                        </w:r>
                      </w:p>
                    </w:tc>
                    <w:tc>
                      <w:tcPr>
                        <w:tcW w:w="8270" w:type="dxa"/>
                        <w:tcMar>
                          <w:top w:w="200" w:type="dxa"/>
                          <w:left w:w="0" w:type="dxa"/>
                          <w:bottom w:w="0" w:type="dxa"/>
                          <w:right w:w="0" w:type="dxa"/>
                        </w:tcMar>
                        <w:hideMark/>
                      </w:tcPr>
                      <w:p w14:paraId="2E6B254F" w14:textId="77777777" w:rsidR="00714E14" w:rsidRDefault="00000000">
                        <w:pPr>
                          <w:pStyle w:val="divtwocolleftpaddingParagraph"/>
                          <w:spacing w:line="320" w:lineRule="atLeast"/>
                          <w:rPr>
                            <w:rStyle w:val="documentparagraphdateswrapper"/>
                            <w:rFonts w:ascii="Century Gothic" w:eastAsia="Century Gothic" w:hAnsi="Century Gothic" w:cs="Century Gothic"/>
                            <w:b/>
                            <w:bCs/>
                            <w:sz w:val="22"/>
                            <w:szCs w:val="22"/>
                          </w:rPr>
                        </w:pPr>
                        <w:r>
                          <w:rPr>
                            <w:rStyle w:val="spandegree"/>
                            <w:rFonts w:ascii="Century Gothic" w:eastAsia="Century Gothic" w:hAnsi="Century Gothic" w:cs="Century Gothic"/>
                          </w:rPr>
                          <w:t xml:space="preserve">Secondary School Certificate: </w:t>
                        </w:r>
                        <w:r>
                          <w:rPr>
                            <w:rStyle w:val="spanprogramline"/>
                            <w:rFonts w:ascii="Century Gothic" w:eastAsia="Century Gothic" w:hAnsi="Century Gothic" w:cs="Century Gothic"/>
                          </w:rPr>
                          <w:t>(10th Standard) | CBSE</w:t>
                        </w:r>
                        <w:r>
                          <w:rPr>
                            <w:rStyle w:val="singlecolumnspanpaddedlinenth-child1"/>
                            <w:rFonts w:ascii="Century Gothic" w:eastAsia="Century Gothic" w:hAnsi="Century Gothic" w:cs="Century Gothic"/>
                            <w:sz w:val="22"/>
                            <w:szCs w:val="22"/>
                          </w:rPr>
                          <w:t xml:space="preserve"> </w:t>
                        </w:r>
                      </w:p>
                      <w:p w14:paraId="5F8326C8" w14:textId="77777777" w:rsidR="00714E14" w:rsidRDefault="00000000">
                        <w:pPr>
                          <w:pStyle w:val="spanpaddedline"/>
                          <w:spacing w:line="320" w:lineRule="atLeast"/>
                          <w:rPr>
                            <w:rStyle w:val="documentparagraphsinglecolumnCharacter"/>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Kendriya Vidyalaya, ONGC - Panvel, Navi Mumbai, India</w:t>
                        </w:r>
                      </w:p>
                      <w:p w14:paraId="4573B3C0" w14:textId="77777777" w:rsidR="00714E14" w:rsidRDefault="00000000">
                        <w:pPr>
                          <w:pStyle w:val="documentulli"/>
                          <w:numPr>
                            <w:ilvl w:val="0"/>
                            <w:numId w:val="7"/>
                          </w:numPr>
                          <w:spacing w:line="320" w:lineRule="atLeast"/>
                          <w:ind w:left="300" w:hanging="26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Final Grade: 7.4 CGPA </w:t>
                        </w:r>
                      </w:p>
                    </w:tc>
                  </w:tr>
                </w:tbl>
                <w:p w14:paraId="298CA17E" w14:textId="77777777" w:rsidR="00714E14" w:rsidRDefault="00714E14">
                  <w:pPr>
                    <w:rPr>
                      <w:rStyle w:val="documentsectiontitle"/>
                      <w:rFonts w:ascii="Century Gothic" w:eastAsia="Century Gothic" w:hAnsi="Century Gothic" w:cs="Century Gothic"/>
                      <w:b/>
                      <w:bCs/>
                      <w:color w:val="102A73"/>
                    </w:rPr>
                  </w:pPr>
                </w:p>
              </w:tc>
              <w:tc>
                <w:tcPr>
                  <w:tcW w:w="976" w:type="dxa"/>
                  <w:tcMar>
                    <w:top w:w="0" w:type="dxa"/>
                    <w:left w:w="0" w:type="dxa"/>
                    <w:bottom w:w="0" w:type="dxa"/>
                    <w:right w:w="0" w:type="dxa"/>
                  </w:tcMar>
                  <w:hideMark/>
                </w:tcPr>
                <w:p w14:paraId="131C1A32" w14:textId="77777777" w:rsidR="00714E14" w:rsidRDefault="00000000">
                  <w:pPr>
                    <w:pStyle w:val="documentrightmargincellParagraph"/>
                    <w:spacing w:line="320" w:lineRule="atLeast"/>
                    <w:rPr>
                      <w:rStyle w:val="documentrightmargincell"/>
                      <w:rFonts w:ascii="Century Gothic" w:eastAsia="Century Gothic" w:hAnsi="Century Gothic" w:cs="Century Gothic"/>
                      <w:sz w:val="22"/>
                      <w:szCs w:val="22"/>
                    </w:rPr>
                  </w:pPr>
                  <w:r>
                    <w:rPr>
                      <w:rStyle w:val="documentrightmargincell"/>
                      <w:rFonts w:ascii="Century Gothic" w:eastAsia="Century Gothic" w:hAnsi="Century Gothic" w:cs="Century Gothic"/>
                      <w:sz w:val="22"/>
                      <w:szCs w:val="22"/>
                    </w:rPr>
                    <w:t> </w:t>
                  </w:r>
                </w:p>
              </w:tc>
            </w:tr>
          </w:tbl>
          <w:p w14:paraId="1AB271D5" w14:textId="77777777" w:rsidR="00714E14" w:rsidRDefault="00714E14">
            <w:pPr>
              <w:rPr>
                <w:rStyle w:val="container-2"/>
                <w:rFonts w:ascii="Century Gothic" w:eastAsia="Century Gothic" w:hAnsi="Century Gothic" w:cs="Century Gothic"/>
              </w:rPr>
            </w:pPr>
          </w:p>
        </w:tc>
      </w:tr>
    </w:tbl>
    <w:p w14:paraId="20B45050" w14:textId="77777777" w:rsidR="00714E14" w:rsidRDefault="00714E14">
      <w:pPr>
        <w:rPr>
          <w:rFonts w:ascii="Century Gothic" w:eastAsia="Century Gothic" w:hAnsi="Century Gothic" w:cs="Century Gothic"/>
          <w:sz w:val="22"/>
          <w:szCs w:val="22"/>
        </w:rPr>
      </w:pPr>
    </w:p>
    <w:sectPr w:rsidR="00714E14">
      <w:headerReference w:type="default" r:id="rId21"/>
      <w:footerReference w:type="default" r:id="rId22"/>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1754" w14:textId="77777777" w:rsidR="003534A6" w:rsidRDefault="003534A6">
      <w:pPr>
        <w:spacing w:line="240" w:lineRule="auto"/>
      </w:pPr>
      <w:r>
        <w:separator/>
      </w:r>
    </w:p>
  </w:endnote>
  <w:endnote w:type="continuationSeparator" w:id="0">
    <w:p w14:paraId="7FC2BB8B" w14:textId="77777777" w:rsidR="003534A6" w:rsidRDefault="0035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A229545-C757-48DF-8C10-AA69775402DB}"/>
    <w:embedBold r:id="rId2" w:fontKey="{0558AE8F-BA5A-4018-83B8-62D3EFE0DEF1}"/>
    <w:embedItalic r:id="rId3" w:fontKey="{299013CE-071D-424A-8263-2F652536CFB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9088" w14:textId="77777777" w:rsidR="00714E14"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FC0CF" w14:textId="77777777" w:rsidR="003534A6" w:rsidRDefault="003534A6">
      <w:pPr>
        <w:spacing w:line="240" w:lineRule="auto"/>
      </w:pPr>
      <w:r>
        <w:separator/>
      </w:r>
    </w:p>
  </w:footnote>
  <w:footnote w:type="continuationSeparator" w:id="0">
    <w:p w14:paraId="1F625CC9" w14:textId="77777777" w:rsidR="003534A6" w:rsidRDefault="00353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6CC0" w14:textId="77777777" w:rsidR="00714E14"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7A163E20">
      <w:start w:val="1"/>
      <w:numFmt w:val="bullet"/>
      <w:lvlText w:val=""/>
      <w:lvlJc w:val="left"/>
      <w:pPr>
        <w:ind w:left="720" w:hanging="360"/>
      </w:pPr>
      <w:rPr>
        <w:rFonts w:ascii="Symbol" w:hAnsi="Symbol"/>
      </w:rPr>
    </w:lvl>
    <w:lvl w:ilvl="1" w:tplc="AB822E44">
      <w:start w:val="1"/>
      <w:numFmt w:val="bullet"/>
      <w:lvlText w:val="o"/>
      <w:lvlJc w:val="left"/>
      <w:pPr>
        <w:tabs>
          <w:tab w:val="num" w:pos="1440"/>
        </w:tabs>
        <w:ind w:left="1440" w:hanging="360"/>
      </w:pPr>
      <w:rPr>
        <w:rFonts w:ascii="Courier New" w:hAnsi="Courier New"/>
      </w:rPr>
    </w:lvl>
    <w:lvl w:ilvl="2" w:tplc="2B78E6F6">
      <w:start w:val="1"/>
      <w:numFmt w:val="bullet"/>
      <w:lvlText w:val=""/>
      <w:lvlJc w:val="left"/>
      <w:pPr>
        <w:tabs>
          <w:tab w:val="num" w:pos="2160"/>
        </w:tabs>
        <w:ind w:left="2160" w:hanging="360"/>
      </w:pPr>
      <w:rPr>
        <w:rFonts w:ascii="Wingdings" w:hAnsi="Wingdings"/>
      </w:rPr>
    </w:lvl>
    <w:lvl w:ilvl="3" w:tplc="E7F2B6C6">
      <w:start w:val="1"/>
      <w:numFmt w:val="bullet"/>
      <w:lvlText w:val=""/>
      <w:lvlJc w:val="left"/>
      <w:pPr>
        <w:tabs>
          <w:tab w:val="num" w:pos="2880"/>
        </w:tabs>
        <w:ind w:left="2880" w:hanging="360"/>
      </w:pPr>
      <w:rPr>
        <w:rFonts w:ascii="Symbol" w:hAnsi="Symbol"/>
      </w:rPr>
    </w:lvl>
    <w:lvl w:ilvl="4" w:tplc="3EF46BF0">
      <w:start w:val="1"/>
      <w:numFmt w:val="bullet"/>
      <w:lvlText w:val="o"/>
      <w:lvlJc w:val="left"/>
      <w:pPr>
        <w:tabs>
          <w:tab w:val="num" w:pos="3600"/>
        </w:tabs>
        <w:ind w:left="3600" w:hanging="360"/>
      </w:pPr>
      <w:rPr>
        <w:rFonts w:ascii="Courier New" w:hAnsi="Courier New"/>
      </w:rPr>
    </w:lvl>
    <w:lvl w:ilvl="5" w:tplc="589A84EE">
      <w:start w:val="1"/>
      <w:numFmt w:val="bullet"/>
      <w:lvlText w:val=""/>
      <w:lvlJc w:val="left"/>
      <w:pPr>
        <w:tabs>
          <w:tab w:val="num" w:pos="4320"/>
        </w:tabs>
        <w:ind w:left="4320" w:hanging="360"/>
      </w:pPr>
      <w:rPr>
        <w:rFonts w:ascii="Wingdings" w:hAnsi="Wingdings"/>
      </w:rPr>
    </w:lvl>
    <w:lvl w:ilvl="6" w:tplc="0184A648">
      <w:start w:val="1"/>
      <w:numFmt w:val="bullet"/>
      <w:lvlText w:val=""/>
      <w:lvlJc w:val="left"/>
      <w:pPr>
        <w:tabs>
          <w:tab w:val="num" w:pos="5040"/>
        </w:tabs>
        <w:ind w:left="5040" w:hanging="360"/>
      </w:pPr>
      <w:rPr>
        <w:rFonts w:ascii="Symbol" w:hAnsi="Symbol"/>
      </w:rPr>
    </w:lvl>
    <w:lvl w:ilvl="7" w:tplc="B17C701E">
      <w:start w:val="1"/>
      <w:numFmt w:val="bullet"/>
      <w:lvlText w:val="o"/>
      <w:lvlJc w:val="left"/>
      <w:pPr>
        <w:tabs>
          <w:tab w:val="num" w:pos="5760"/>
        </w:tabs>
        <w:ind w:left="5760" w:hanging="360"/>
      </w:pPr>
      <w:rPr>
        <w:rFonts w:ascii="Courier New" w:hAnsi="Courier New"/>
      </w:rPr>
    </w:lvl>
    <w:lvl w:ilvl="8" w:tplc="C9A8E60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B368954">
      <w:start w:val="1"/>
      <w:numFmt w:val="bullet"/>
      <w:lvlText w:val=""/>
      <w:lvlJc w:val="left"/>
      <w:pPr>
        <w:ind w:left="720" w:hanging="360"/>
      </w:pPr>
      <w:rPr>
        <w:rFonts w:ascii="Symbol" w:hAnsi="Symbol"/>
      </w:rPr>
    </w:lvl>
    <w:lvl w:ilvl="1" w:tplc="CBC02E82">
      <w:start w:val="1"/>
      <w:numFmt w:val="bullet"/>
      <w:lvlText w:val="o"/>
      <w:lvlJc w:val="left"/>
      <w:pPr>
        <w:tabs>
          <w:tab w:val="num" w:pos="1440"/>
        </w:tabs>
        <w:ind w:left="1440" w:hanging="360"/>
      </w:pPr>
      <w:rPr>
        <w:rFonts w:ascii="Courier New" w:hAnsi="Courier New"/>
      </w:rPr>
    </w:lvl>
    <w:lvl w:ilvl="2" w:tplc="B46AEF38">
      <w:start w:val="1"/>
      <w:numFmt w:val="bullet"/>
      <w:lvlText w:val=""/>
      <w:lvlJc w:val="left"/>
      <w:pPr>
        <w:tabs>
          <w:tab w:val="num" w:pos="2160"/>
        </w:tabs>
        <w:ind w:left="2160" w:hanging="360"/>
      </w:pPr>
      <w:rPr>
        <w:rFonts w:ascii="Wingdings" w:hAnsi="Wingdings"/>
      </w:rPr>
    </w:lvl>
    <w:lvl w:ilvl="3" w:tplc="E19252A8">
      <w:start w:val="1"/>
      <w:numFmt w:val="bullet"/>
      <w:lvlText w:val=""/>
      <w:lvlJc w:val="left"/>
      <w:pPr>
        <w:tabs>
          <w:tab w:val="num" w:pos="2880"/>
        </w:tabs>
        <w:ind w:left="2880" w:hanging="360"/>
      </w:pPr>
      <w:rPr>
        <w:rFonts w:ascii="Symbol" w:hAnsi="Symbol"/>
      </w:rPr>
    </w:lvl>
    <w:lvl w:ilvl="4" w:tplc="89089004">
      <w:start w:val="1"/>
      <w:numFmt w:val="bullet"/>
      <w:lvlText w:val="o"/>
      <w:lvlJc w:val="left"/>
      <w:pPr>
        <w:tabs>
          <w:tab w:val="num" w:pos="3600"/>
        </w:tabs>
        <w:ind w:left="3600" w:hanging="360"/>
      </w:pPr>
      <w:rPr>
        <w:rFonts w:ascii="Courier New" w:hAnsi="Courier New"/>
      </w:rPr>
    </w:lvl>
    <w:lvl w:ilvl="5" w:tplc="948E8DFC">
      <w:start w:val="1"/>
      <w:numFmt w:val="bullet"/>
      <w:lvlText w:val=""/>
      <w:lvlJc w:val="left"/>
      <w:pPr>
        <w:tabs>
          <w:tab w:val="num" w:pos="4320"/>
        </w:tabs>
        <w:ind w:left="4320" w:hanging="360"/>
      </w:pPr>
      <w:rPr>
        <w:rFonts w:ascii="Wingdings" w:hAnsi="Wingdings"/>
      </w:rPr>
    </w:lvl>
    <w:lvl w:ilvl="6" w:tplc="8A2652BA">
      <w:start w:val="1"/>
      <w:numFmt w:val="bullet"/>
      <w:lvlText w:val=""/>
      <w:lvlJc w:val="left"/>
      <w:pPr>
        <w:tabs>
          <w:tab w:val="num" w:pos="5040"/>
        </w:tabs>
        <w:ind w:left="5040" w:hanging="360"/>
      </w:pPr>
      <w:rPr>
        <w:rFonts w:ascii="Symbol" w:hAnsi="Symbol"/>
      </w:rPr>
    </w:lvl>
    <w:lvl w:ilvl="7" w:tplc="F8C40722">
      <w:start w:val="1"/>
      <w:numFmt w:val="bullet"/>
      <w:lvlText w:val="o"/>
      <w:lvlJc w:val="left"/>
      <w:pPr>
        <w:tabs>
          <w:tab w:val="num" w:pos="5760"/>
        </w:tabs>
        <w:ind w:left="5760" w:hanging="360"/>
      </w:pPr>
      <w:rPr>
        <w:rFonts w:ascii="Courier New" w:hAnsi="Courier New"/>
      </w:rPr>
    </w:lvl>
    <w:lvl w:ilvl="8" w:tplc="21F62C4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A36842E">
      <w:start w:val="1"/>
      <w:numFmt w:val="bullet"/>
      <w:lvlText w:val=""/>
      <w:lvlJc w:val="left"/>
      <w:pPr>
        <w:ind w:left="720" w:hanging="360"/>
      </w:pPr>
      <w:rPr>
        <w:rFonts w:ascii="Symbol" w:hAnsi="Symbol"/>
      </w:rPr>
    </w:lvl>
    <w:lvl w:ilvl="1" w:tplc="6E2E32FE">
      <w:start w:val="1"/>
      <w:numFmt w:val="bullet"/>
      <w:lvlText w:val="o"/>
      <w:lvlJc w:val="left"/>
      <w:pPr>
        <w:tabs>
          <w:tab w:val="num" w:pos="1440"/>
        </w:tabs>
        <w:ind w:left="1440" w:hanging="360"/>
      </w:pPr>
      <w:rPr>
        <w:rFonts w:ascii="Courier New" w:hAnsi="Courier New"/>
      </w:rPr>
    </w:lvl>
    <w:lvl w:ilvl="2" w:tplc="9FDE85DA">
      <w:start w:val="1"/>
      <w:numFmt w:val="bullet"/>
      <w:lvlText w:val=""/>
      <w:lvlJc w:val="left"/>
      <w:pPr>
        <w:tabs>
          <w:tab w:val="num" w:pos="2160"/>
        </w:tabs>
        <w:ind w:left="2160" w:hanging="360"/>
      </w:pPr>
      <w:rPr>
        <w:rFonts w:ascii="Wingdings" w:hAnsi="Wingdings"/>
      </w:rPr>
    </w:lvl>
    <w:lvl w:ilvl="3" w:tplc="9EDE4724">
      <w:start w:val="1"/>
      <w:numFmt w:val="bullet"/>
      <w:lvlText w:val=""/>
      <w:lvlJc w:val="left"/>
      <w:pPr>
        <w:tabs>
          <w:tab w:val="num" w:pos="2880"/>
        </w:tabs>
        <w:ind w:left="2880" w:hanging="360"/>
      </w:pPr>
      <w:rPr>
        <w:rFonts w:ascii="Symbol" w:hAnsi="Symbol"/>
      </w:rPr>
    </w:lvl>
    <w:lvl w:ilvl="4" w:tplc="983EEFA0">
      <w:start w:val="1"/>
      <w:numFmt w:val="bullet"/>
      <w:lvlText w:val="o"/>
      <w:lvlJc w:val="left"/>
      <w:pPr>
        <w:tabs>
          <w:tab w:val="num" w:pos="3600"/>
        </w:tabs>
        <w:ind w:left="3600" w:hanging="360"/>
      </w:pPr>
      <w:rPr>
        <w:rFonts w:ascii="Courier New" w:hAnsi="Courier New"/>
      </w:rPr>
    </w:lvl>
    <w:lvl w:ilvl="5" w:tplc="724668EC">
      <w:start w:val="1"/>
      <w:numFmt w:val="bullet"/>
      <w:lvlText w:val=""/>
      <w:lvlJc w:val="left"/>
      <w:pPr>
        <w:tabs>
          <w:tab w:val="num" w:pos="4320"/>
        </w:tabs>
        <w:ind w:left="4320" w:hanging="360"/>
      </w:pPr>
      <w:rPr>
        <w:rFonts w:ascii="Wingdings" w:hAnsi="Wingdings"/>
      </w:rPr>
    </w:lvl>
    <w:lvl w:ilvl="6" w:tplc="8B607328">
      <w:start w:val="1"/>
      <w:numFmt w:val="bullet"/>
      <w:lvlText w:val=""/>
      <w:lvlJc w:val="left"/>
      <w:pPr>
        <w:tabs>
          <w:tab w:val="num" w:pos="5040"/>
        </w:tabs>
        <w:ind w:left="5040" w:hanging="360"/>
      </w:pPr>
      <w:rPr>
        <w:rFonts w:ascii="Symbol" w:hAnsi="Symbol"/>
      </w:rPr>
    </w:lvl>
    <w:lvl w:ilvl="7" w:tplc="48BE26AA">
      <w:start w:val="1"/>
      <w:numFmt w:val="bullet"/>
      <w:lvlText w:val="o"/>
      <w:lvlJc w:val="left"/>
      <w:pPr>
        <w:tabs>
          <w:tab w:val="num" w:pos="5760"/>
        </w:tabs>
        <w:ind w:left="5760" w:hanging="360"/>
      </w:pPr>
      <w:rPr>
        <w:rFonts w:ascii="Courier New" w:hAnsi="Courier New"/>
      </w:rPr>
    </w:lvl>
    <w:lvl w:ilvl="8" w:tplc="D42403F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EA85F8E">
      <w:start w:val="1"/>
      <w:numFmt w:val="bullet"/>
      <w:lvlText w:val=""/>
      <w:lvlJc w:val="left"/>
      <w:pPr>
        <w:ind w:left="720" w:hanging="360"/>
      </w:pPr>
      <w:rPr>
        <w:rFonts w:ascii="Symbol" w:hAnsi="Symbol"/>
      </w:rPr>
    </w:lvl>
    <w:lvl w:ilvl="1" w:tplc="57584D02">
      <w:start w:val="1"/>
      <w:numFmt w:val="bullet"/>
      <w:lvlText w:val="o"/>
      <w:lvlJc w:val="left"/>
      <w:pPr>
        <w:tabs>
          <w:tab w:val="num" w:pos="1440"/>
        </w:tabs>
        <w:ind w:left="1440" w:hanging="360"/>
      </w:pPr>
      <w:rPr>
        <w:rFonts w:ascii="Courier New" w:hAnsi="Courier New"/>
      </w:rPr>
    </w:lvl>
    <w:lvl w:ilvl="2" w:tplc="9BA0D376">
      <w:start w:val="1"/>
      <w:numFmt w:val="bullet"/>
      <w:lvlText w:val=""/>
      <w:lvlJc w:val="left"/>
      <w:pPr>
        <w:tabs>
          <w:tab w:val="num" w:pos="2160"/>
        </w:tabs>
        <w:ind w:left="2160" w:hanging="360"/>
      </w:pPr>
      <w:rPr>
        <w:rFonts w:ascii="Wingdings" w:hAnsi="Wingdings"/>
      </w:rPr>
    </w:lvl>
    <w:lvl w:ilvl="3" w:tplc="D250C7E0">
      <w:start w:val="1"/>
      <w:numFmt w:val="bullet"/>
      <w:lvlText w:val=""/>
      <w:lvlJc w:val="left"/>
      <w:pPr>
        <w:tabs>
          <w:tab w:val="num" w:pos="2880"/>
        </w:tabs>
        <w:ind w:left="2880" w:hanging="360"/>
      </w:pPr>
      <w:rPr>
        <w:rFonts w:ascii="Symbol" w:hAnsi="Symbol"/>
      </w:rPr>
    </w:lvl>
    <w:lvl w:ilvl="4" w:tplc="51687C50">
      <w:start w:val="1"/>
      <w:numFmt w:val="bullet"/>
      <w:lvlText w:val="o"/>
      <w:lvlJc w:val="left"/>
      <w:pPr>
        <w:tabs>
          <w:tab w:val="num" w:pos="3600"/>
        </w:tabs>
        <w:ind w:left="3600" w:hanging="360"/>
      </w:pPr>
      <w:rPr>
        <w:rFonts w:ascii="Courier New" w:hAnsi="Courier New"/>
      </w:rPr>
    </w:lvl>
    <w:lvl w:ilvl="5" w:tplc="75268C06">
      <w:start w:val="1"/>
      <w:numFmt w:val="bullet"/>
      <w:lvlText w:val=""/>
      <w:lvlJc w:val="left"/>
      <w:pPr>
        <w:tabs>
          <w:tab w:val="num" w:pos="4320"/>
        </w:tabs>
        <w:ind w:left="4320" w:hanging="360"/>
      </w:pPr>
      <w:rPr>
        <w:rFonts w:ascii="Wingdings" w:hAnsi="Wingdings"/>
      </w:rPr>
    </w:lvl>
    <w:lvl w:ilvl="6" w:tplc="67268460">
      <w:start w:val="1"/>
      <w:numFmt w:val="bullet"/>
      <w:lvlText w:val=""/>
      <w:lvlJc w:val="left"/>
      <w:pPr>
        <w:tabs>
          <w:tab w:val="num" w:pos="5040"/>
        </w:tabs>
        <w:ind w:left="5040" w:hanging="360"/>
      </w:pPr>
      <w:rPr>
        <w:rFonts w:ascii="Symbol" w:hAnsi="Symbol"/>
      </w:rPr>
    </w:lvl>
    <w:lvl w:ilvl="7" w:tplc="D20CCD78">
      <w:start w:val="1"/>
      <w:numFmt w:val="bullet"/>
      <w:lvlText w:val="o"/>
      <w:lvlJc w:val="left"/>
      <w:pPr>
        <w:tabs>
          <w:tab w:val="num" w:pos="5760"/>
        </w:tabs>
        <w:ind w:left="5760" w:hanging="360"/>
      </w:pPr>
      <w:rPr>
        <w:rFonts w:ascii="Courier New" w:hAnsi="Courier New"/>
      </w:rPr>
    </w:lvl>
    <w:lvl w:ilvl="8" w:tplc="F282E8F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A9E86D2">
      <w:start w:val="1"/>
      <w:numFmt w:val="bullet"/>
      <w:lvlText w:val=""/>
      <w:lvlJc w:val="left"/>
      <w:pPr>
        <w:ind w:left="720" w:hanging="360"/>
      </w:pPr>
      <w:rPr>
        <w:rFonts w:ascii="Symbol" w:hAnsi="Symbol"/>
      </w:rPr>
    </w:lvl>
    <w:lvl w:ilvl="1" w:tplc="C964967A">
      <w:start w:val="1"/>
      <w:numFmt w:val="bullet"/>
      <w:lvlText w:val="o"/>
      <w:lvlJc w:val="left"/>
      <w:pPr>
        <w:tabs>
          <w:tab w:val="num" w:pos="1440"/>
        </w:tabs>
        <w:ind w:left="1440" w:hanging="360"/>
      </w:pPr>
      <w:rPr>
        <w:rFonts w:ascii="Courier New" w:hAnsi="Courier New"/>
      </w:rPr>
    </w:lvl>
    <w:lvl w:ilvl="2" w:tplc="2D5EEC6A">
      <w:start w:val="1"/>
      <w:numFmt w:val="bullet"/>
      <w:lvlText w:val=""/>
      <w:lvlJc w:val="left"/>
      <w:pPr>
        <w:tabs>
          <w:tab w:val="num" w:pos="2160"/>
        </w:tabs>
        <w:ind w:left="2160" w:hanging="360"/>
      </w:pPr>
      <w:rPr>
        <w:rFonts w:ascii="Wingdings" w:hAnsi="Wingdings"/>
      </w:rPr>
    </w:lvl>
    <w:lvl w:ilvl="3" w:tplc="53488AC0">
      <w:start w:val="1"/>
      <w:numFmt w:val="bullet"/>
      <w:lvlText w:val=""/>
      <w:lvlJc w:val="left"/>
      <w:pPr>
        <w:tabs>
          <w:tab w:val="num" w:pos="2880"/>
        </w:tabs>
        <w:ind w:left="2880" w:hanging="360"/>
      </w:pPr>
      <w:rPr>
        <w:rFonts w:ascii="Symbol" w:hAnsi="Symbol"/>
      </w:rPr>
    </w:lvl>
    <w:lvl w:ilvl="4" w:tplc="5E0EB7CA">
      <w:start w:val="1"/>
      <w:numFmt w:val="bullet"/>
      <w:lvlText w:val="o"/>
      <w:lvlJc w:val="left"/>
      <w:pPr>
        <w:tabs>
          <w:tab w:val="num" w:pos="3600"/>
        </w:tabs>
        <w:ind w:left="3600" w:hanging="360"/>
      </w:pPr>
      <w:rPr>
        <w:rFonts w:ascii="Courier New" w:hAnsi="Courier New"/>
      </w:rPr>
    </w:lvl>
    <w:lvl w:ilvl="5" w:tplc="30CC46DC">
      <w:start w:val="1"/>
      <w:numFmt w:val="bullet"/>
      <w:lvlText w:val=""/>
      <w:lvlJc w:val="left"/>
      <w:pPr>
        <w:tabs>
          <w:tab w:val="num" w:pos="4320"/>
        </w:tabs>
        <w:ind w:left="4320" w:hanging="360"/>
      </w:pPr>
      <w:rPr>
        <w:rFonts w:ascii="Wingdings" w:hAnsi="Wingdings"/>
      </w:rPr>
    </w:lvl>
    <w:lvl w:ilvl="6" w:tplc="EED03844">
      <w:start w:val="1"/>
      <w:numFmt w:val="bullet"/>
      <w:lvlText w:val=""/>
      <w:lvlJc w:val="left"/>
      <w:pPr>
        <w:tabs>
          <w:tab w:val="num" w:pos="5040"/>
        </w:tabs>
        <w:ind w:left="5040" w:hanging="360"/>
      </w:pPr>
      <w:rPr>
        <w:rFonts w:ascii="Symbol" w:hAnsi="Symbol"/>
      </w:rPr>
    </w:lvl>
    <w:lvl w:ilvl="7" w:tplc="E0BC2F28">
      <w:start w:val="1"/>
      <w:numFmt w:val="bullet"/>
      <w:lvlText w:val="o"/>
      <w:lvlJc w:val="left"/>
      <w:pPr>
        <w:tabs>
          <w:tab w:val="num" w:pos="5760"/>
        </w:tabs>
        <w:ind w:left="5760" w:hanging="360"/>
      </w:pPr>
      <w:rPr>
        <w:rFonts w:ascii="Courier New" w:hAnsi="Courier New"/>
      </w:rPr>
    </w:lvl>
    <w:lvl w:ilvl="8" w:tplc="A148AE6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97C2A58">
      <w:start w:val="1"/>
      <w:numFmt w:val="bullet"/>
      <w:lvlText w:val=""/>
      <w:lvlJc w:val="left"/>
      <w:pPr>
        <w:ind w:left="720" w:hanging="360"/>
      </w:pPr>
      <w:rPr>
        <w:rFonts w:ascii="Symbol" w:hAnsi="Symbol"/>
      </w:rPr>
    </w:lvl>
    <w:lvl w:ilvl="1" w:tplc="C90A37CC">
      <w:start w:val="1"/>
      <w:numFmt w:val="bullet"/>
      <w:lvlText w:val="o"/>
      <w:lvlJc w:val="left"/>
      <w:pPr>
        <w:tabs>
          <w:tab w:val="num" w:pos="1440"/>
        </w:tabs>
        <w:ind w:left="1440" w:hanging="360"/>
      </w:pPr>
      <w:rPr>
        <w:rFonts w:ascii="Courier New" w:hAnsi="Courier New"/>
      </w:rPr>
    </w:lvl>
    <w:lvl w:ilvl="2" w:tplc="F12EF246">
      <w:start w:val="1"/>
      <w:numFmt w:val="bullet"/>
      <w:lvlText w:val=""/>
      <w:lvlJc w:val="left"/>
      <w:pPr>
        <w:tabs>
          <w:tab w:val="num" w:pos="2160"/>
        </w:tabs>
        <w:ind w:left="2160" w:hanging="360"/>
      </w:pPr>
      <w:rPr>
        <w:rFonts w:ascii="Wingdings" w:hAnsi="Wingdings"/>
      </w:rPr>
    </w:lvl>
    <w:lvl w:ilvl="3" w:tplc="0B564306">
      <w:start w:val="1"/>
      <w:numFmt w:val="bullet"/>
      <w:lvlText w:val=""/>
      <w:lvlJc w:val="left"/>
      <w:pPr>
        <w:tabs>
          <w:tab w:val="num" w:pos="2880"/>
        </w:tabs>
        <w:ind w:left="2880" w:hanging="360"/>
      </w:pPr>
      <w:rPr>
        <w:rFonts w:ascii="Symbol" w:hAnsi="Symbol"/>
      </w:rPr>
    </w:lvl>
    <w:lvl w:ilvl="4" w:tplc="AFCA8C3C">
      <w:start w:val="1"/>
      <w:numFmt w:val="bullet"/>
      <w:lvlText w:val="o"/>
      <w:lvlJc w:val="left"/>
      <w:pPr>
        <w:tabs>
          <w:tab w:val="num" w:pos="3600"/>
        </w:tabs>
        <w:ind w:left="3600" w:hanging="360"/>
      </w:pPr>
      <w:rPr>
        <w:rFonts w:ascii="Courier New" w:hAnsi="Courier New"/>
      </w:rPr>
    </w:lvl>
    <w:lvl w:ilvl="5" w:tplc="6264EA14">
      <w:start w:val="1"/>
      <w:numFmt w:val="bullet"/>
      <w:lvlText w:val=""/>
      <w:lvlJc w:val="left"/>
      <w:pPr>
        <w:tabs>
          <w:tab w:val="num" w:pos="4320"/>
        </w:tabs>
        <w:ind w:left="4320" w:hanging="360"/>
      </w:pPr>
      <w:rPr>
        <w:rFonts w:ascii="Wingdings" w:hAnsi="Wingdings"/>
      </w:rPr>
    </w:lvl>
    <w:lvl w:ilvl="6" w:tplc="86DE5C50">
      <w:start w:val="1"/>
      <w:numFmt w:val="bullet"/>
      <w:lvlText w:val=""/>
      <w:lvlJc w:val="left"/>
      <w:pPr>
        <w:tabs>
          <w:tab w:val="num" w:pos="5040"/>
        </w:tabs>
        <w:ind w:left="5040" w:hanging="360"/>
      </w:pPr>
      <w:rPr>
        <w:rFonts w:ascii="Symbol" w:hAnsi="Symbol"/>
      </w:rPr>
    </w:lvl>
    <w:lvl w:ilvl="7" w:tplc="06BEED84">
      <w:start w:val="1"/>
      <w:numFmt w:val="bullet"/>
      <w:lvlText w:val="o"/>
      <w:lvlJc w:val="left"/>
      <w:pPr>
        <w:tabs>
          <w:tab w:val="num" w:pos="5760"/>
        </w:tabs>
        <w:ind w:left="5760" w:hanging="360"/>
      </w:pPr>
      <w:rPr>
        <w:rFonts w:ascii="Courier New" w:hAnsi="Courier New"/>
      </w:rPr>
    </w:lvl>
    <w:lvl w:ilvl="8" w:tplc="6D386FC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38218E0">
      <w:start w:val="1"/>
      <w:numFmt w:val="bullet"/>
      <w:lvlText w:val=""/>
      <w:lvlJc w:val="left"/>
      <w:pPr>
        <w:ind w:left="720" w:hanging="360"/>
      </w:pPr>
      <w:rPr>
        <w:rFonts w:ascii="Symbol" w:hAnsi="Symbol"/>
      </w:rPr>
    </w:lvl>
    <w:lvl w:ilvl="1" w:tplc="B44C70E2">
      <w:start w:val="1"/>
      <w:numFmt w:val="bullet"/>
      <w:lvlText w:val="o"/>
      <w:lvlJc w:val="left"/>
      <w:pPr>
        <w:tabs>
          <w:tab w:val="num" w:pos="1440"/>
        </w:tabs>
        <w:ind w:left="1440" w:hanging="360"/>
      </w:pPr>
      <w:rPr>
        <w:rFonts w:ascii="Courier New" w:hAnsi="Courier New"/>
      </w:rPr>
    </w:lvl>
    <w:lvl w:ilvl="2" w:tplc="E62820B0">
      <w:start w:val="1"/>
      <w:numFmt w:val="bullet"/>
      <w:lvlText w:val=""/>
      <w:lvlJc w:val="left"/>
      <w:pPr>
        <w:tabs>
          <w:tab w:val="num" w:pos="2160"/>
        </w:tabs>
        <w:ind w:left="2160" w:hanging="360"/>
      </w:pPr>
      <w:rPr>
        <w:rFonts w:ascii="Wingdings" w:hAnsi="Wingdings"/>
      </w:rPr>
    </w:lvl>
    <w:lvl w:ilvl="3" w:tplc="7EA2B3E8">
      <w:start w:val="1"/>
      <w:numFmt w:val="bullet"/>
      <w:lvlText w:val=""/>
      <w:lvlJc w:val="left"/>
      <w:pPr>
        <w:tabs>
          <w:tab w:val="num" w:pos="2880"/>
        </w:tabs>
        <w:ind w:left="2880" w:hanging="360"/>
      </w:pPr>
      <w:rPr>
        <w:rFonts w:ascii="Symbol" w:hAnsi="Symbol"/>
      </w:rPr>
    </w:lvl>
    <w:lvl w:ilvl="4" w:tplc="6ABE6518">
      <w:start w:val="1"/>
      <w:numFmt w:val="bullet"/>
      <w:lvlText w:val="o"/>
      <w:lvlJc w:val="left"/>
      <w:pPr>
        <w:tabs>
          <w:tab w:val="num" w:pos="3600"/>
        </w:tabs>
        <w:ind w:left="3600" w:hanging="360"/>
      </w:pPr>
      <w:rPr>
        <w:rFonts w:ascii="Courier New" w:hAnsi="Courier New"/>
      </w:rPr>
    </w:lvl>
    <w:lvl w:ilvl="5" w:tplc="B34A8E38">
      <w:start w:val="1"/>
      <w:numFmt w:val="bullet"/>
      <w:lvlText w:val=""/>
      <w:lvlJc w:val="left"/>
      <w:pPr>
        <w:tabs>
          <w:tab w:val="num" w:pos="4320"/>
        </w:tabs>
        <w:ind w:left="4320" w:hanging="360"/>
      </w:pPr>
      <w:rPr>
        <w:rFonts w:ascii="Wingdings" w:hAnsi="Wingdings"/>
      </w:rPr>
    </w:lvl>
    <w:lvl w:ilvl="6" w:tplc="8C2AC556">
      <w:start w:val="1"/>
      <w:numFmt w:val="bullet"/>
      <w:lvlText w:val=""/>
      <w:lvlJc w:val="left"/>
      <w:pPr>
        <w:tabs>
          <w:tab w:val="num" w:pos="5040"/>
        </w:tabs>
        <w:ind w:left="5040" w:hanging="360"/>
      </w:pPr>
      <w:rPr>
        <w:rFonts w:ascii="Symbol" w:hAnsi="Symbol"/>
      </w:rPr>
    </w:lvl>
    <w:lvl w:ilvl="7" w:tplc="243A32BE">
      <w:start w:val="1"/>
      <w:numFmt w:val="bullet"/>
      <w:lvlText w:val="o"/>
      <w:lvlJc w:val="left"/>
      <w:pPr>
        <w:tabs>
          <w:tab w:val="num" w:pos="5760"/>
        </w:tabs>
        <w:ind w:left="5760" w:hanging="360"/>
      </w:pPr>
      <w:rPr>
        <w:rFonts w:ascii="Courier New" w:hAnsi="Courier New"/>
      </w:rPr>
    </w:lvl>
    <w:lvl w:ilvl="8" w:tplc="F4B8FBD0">
      <w:start w:val="1"/>
      <w:numFmt w:val="bullet"/>
      <w:lvlText w:val=""/>
      <w:lvlJc w:val="left"/>
      <w:pPr>
        <w:tabs>
          <w:tab w:val="num" w:pos="6480"/>
        </w:tabs>
        <w:ind w:left="6480" w:hanging="360"/>
      </w:pPr>
      <w:rPr>
        <w:rFonts w:ascii="Wingdings" w:hAnsi="Wingdings"/>
      </w:rPr>
    </w:lvl>
  </w:abstractNum>
  <w:num w:numId="1" w16cid:durableId="348531921">
    <w:abstractNumId w:val="0"/>
  </w:num>
  <w:num w:numId="2" w16cid:durableId="50814447">
    <w:abstractNumId w:val="1"/>
  </w:num>
  <w:num w:numId="3" w16cid:durableId="1374159147">
    <w:abstractNumId w:val="2"/>
  </w:num>
  <w:num w:numId="4" w16cid:durableId="209730159">
    <w:abstractNumId w:val="3"/>
  </w:num>
  <w:num w:numId="5" w16cid:durableId="1038168173">
    <w:abstractNumId w:val="4"/>
  </w:num>
  <w:num w:numId="6" w16cid:durableId="686060348">
    <w:abstractNumId w:val="5"/>
  </w:num>
  <w:num w:numId="7" w16cid:durableId="186038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E14"/>
    <w:rsid w:val="003534A6"/>
    <w:rsid w:val="005B68BC"/>
    <w:rsid w:val="00714E14"/>
    <w:rsid w:val="00CA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D2A6"/>
  <w15:docId w15:val="{ADCDFF54-CF90-41E9-9932-ABF71789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left-padding-cell">
    <w:name w:val="left-padding-cell"/>
    <w:basedOn w:val="DefaultParagraphFont"/>
    <w:rPr>
      <w:shd w:val="clear" w:color="auto" w:fill="102A73"/>
    </w:rPr>
  </w:style>
  <w:style w:type="character" w:customStyle="1" w:styleId="documentleft-box">
    <w:name w:val="document_left-box"/>
    <w:basedOn w:val="DefaultParagraphFont"/>
    <w:rPr>
      <w:shd w:val="clear" w:color="auto" w:fill="102A73"/>
    </w:rPr>
  </w:style>
  <w:style w:type="paragraph" w:customStyle="1" w:styleId="divdocumentdivnameSec">
    <w:name w:val="div_document_div_nameSec"/>
    <w:basedOn w:val="Normal"/>
    <w:pPr>
      <w:shd w:val="clear" w:color="auto" w:fill="373D48"/>
    </w:pPr>
    <w:rPr>
      <w:color w:val="FFFFFF"/>
      <w:shd w:val="clear" w:color="auto" w:fill="373D48"/>
    </w:rPr>
  </w:style>
  <w:style w:type="paragraph" w:customStyle="1" w:styleId="divdocumentdivPARAGRAPHNAME">
    <w:name w:val="div_document_div_PARAGRAPH_NAME"/>
    <w:basedOn w:val="Normal"/>
  </w:style>
  <w:style w:type="paragraph" w:customStyle="1" w:styleId="divdocumentdivname">
    <w:name w:val="div_document_div_name"/>
    <w:basedOn w:val="Normal"/>
  </w:style>
  <w:style w:type="character" w:customStyle="1" w:styleId="documentnamefName">
    <w:name w:val="document_name_fName"/>
    <w:basedOn w:val="DefaultParagraphFont"/>
    <w:rPr>
      <w:b/>
      <w:bCs/>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hd w:val="clear" w:color="auto" w:fill="102A73"/>
      <w:spacing w:line="420" w:lineRule="atLeast"/>
    </w:pPr>
    <w:rPr>
      <w:color w:val="FFFFFF"/>
      <w:sz w:val="32"/>
      <w:szCs w:val="32"/>
      <w:shd w:val="clear" w:color="auto" w:fill="102A73"/>
    </w:rPr>
  </w:style>
  <w:style w:type="paragraph" w:customStyle="1" w:styleId="divdocumentdivSECTIONCNTC">
    <w:name w:val="div_document_div_SECTION_CNTC"/>
    <w:basedOn w:val="Normal"/>
    <w:pPr>
      <w:shd w:val="clear" w:color="auto" w:fill="102A73"/>
    </w:pPr>
    <w:rPr>
      <w:color w:val="FFFFFF"/>
      <w:shd w:val="clear" w:color="auto" w:fill="102A73"/>
    </w:rPr>
  </w:style>
  <w:style w:type="paragraph" w:customStyle="1" w:styleId="divdocumentdivPARAGRAPHCNTC">
    <w:name w:val="div_document_div_PARAGRAPH_CNTC"/>
    <w:basedOn w:val="Normal"/>
  </w:style>
  <w:style w:type="character" w:customStyle="1" w:styleId="divdocumentdivaddressdiv">
    <w:name w:val="div_document_div_address_div"/>
    <w:basedOn w:val="DefaultParagraphFont"/>
  </w:style>
  <w:style w:type="paragraph" w:customStyle="1" w:styleId="divdocumentdivaddressdivParagraph">
    <w:name w:val="div_document_div_address_div Paragraph"/>
    <w:basedOn w:val="Normal"/>
  </w:style>
  <w:style w:type="character" w:customStyle="1" w:styleId="txtBold">
    <w:name w:val="txtBold"/>
    <w:basedOn w:val="DefaultParagraphFont"/>
    <w:rPr>
      <w:b/>
      <w:bCs/>
    </w:rPr>
  </w:style>
  <w:style w:type="table" w:customStyle="1" w:styleId="documentaddress">
    <w:name w:val="document_address"/>
    <w:basedOn w:val="TableNormal"/>
    <w:tblPr/>
  </w:style>
  <w:style w:type="paragraph" w:customStyle="1" w:styleId="documentleft-boxParagraph">
    <w:name w:val="document_left-box Paragraph"/>
    <w:basedOn w:val="Normal"/>
    <w:pPr>
      <w:pBdr>
        <w:top w:val="none" w:sz="0" w:space="24" w:color="auto"/>
        <w:bottom w:val="none" w:sz="0" w:space="15" w:color="auto"/>
        <w:right w:val="none" w:sz="0" w:space="5" w:color="auto"/>
      </w:pBdr>
      <w:shd w:val="clear" w:color="auto" w:fill="102A73"/>
      <w:textAlignment w:val="top"/>
    </w:pPr>
    <w:rPr>
      <w:shd w:val="clear" w:color="auto" w:fill="102A73"/>
    </w:rPr>
  </w:style>
  <w:style w:type="character" w:customStyle="1" w:styleId="documentright-box">
    <w:name w:val="document_right-box"/>
    <w:basedOn w:val="DefaultParagraphFont"/>
    <w:rPr>
      <w:shd w:val="clear" w:color="auto" w:fill="102A73"/>
    </w:rPr>
  </w:style>
  <w:style w:type="character" w:customStyle="1" w:styleId="right-padding-cell">
    <w:name w:val="right-padding-cell"/>
    <w:basedOn w:val="DefaultParagraphFont"/>
    <w:rPr>
      <w:shd w:val="clear" w:color="auto" w:fill="102A73"/>
    </w:rPr>
  </w:style>
  <w:style w:type="table" w:customStyle="1" w:styleId="documenttopsection">
    <w:name w:val="document_topsection"/>
    <w:basedOn w:val="TableNormal"/>
    <w:tblPr/>
  </w:style>
  <w:style w:type="character" w:customStyle="1" w:styleId="container-2">
    <w:name w:val="container-2"/>
    <w:basedOn w:val="DefaultParagraphFont"/>
  </w:style>
  <w:style w:type="paragraph" w:customStyle="1" w:styleId="documentsectionSECTIONSUMM">
    <w:name w:val="document_section_SECTION_SUMM"/>
    <w:basedOn w:val="Normal"/>
  </w:style>
  <w:style w:type="paragraph" w:customStyle="1" w:styleId="section-gap-div">
    <w:name w:val="section-gap-div"/>
    <w:basedOn w:val="Normal"/>
    <w:pPr>
      <w:spacing w:line="400" w:lineRule="atLeast"/>
    </w:pPr>
    <w:rPr>
      <w:sz w:val="40"/>
      <w:szCs w:val="40"/>
    </w:rPr>
  </w:style>
  <w:style w:type="paragraph" w:customStyle="1" w:styleId="documentdivparagraph">
    <w:name w:val="document_div_paragraph"/>
    <w:basedOn w:val="Normal"/>
  </w:style>
  <w:style w:type="paragraph" w:customStyle="1" w:styleId="documentparagraphsinglecolumn">
    <w:name w:val="document_paragraph_singlecolumn"/>
    <w:basedOn w:val="Normal"/>
  </w:style>
  <w:style w:type="paragraph" w:customStyle="1" w:styleId="p">
    <w:name w:val="p"/>
    <w:basedOn w:val="Normal"/>
  </w:style>
  <w:style w:type="character" w:customStyle="1" w:styleId="documentleftmargincell">
    <w:name w:val="document_leftmargincell"/>
    <w:basedOn w:val="DefaultParagraphFont"/>
  </w:style>
  <w:style w:type="paragraph" w:customStyle="1" w:styleId="documentleftmargincellParagraph">
    <w:name w:val="document_leftmargincell Paragraph"/>
    <w:basedOn w:val="Normal"/>
  </w:style>
  <w:style w:type="character" w:customStyle="1" w:styleId="documentsectionparagraphwrapper">
    <w:name w:val="document_section_paragraphwrapper"/>
    <w:basedOn w:val="DefaultParagraphFont"/>
  </w:style>
  <w:style w:type="paragraph" w:customStyle="1" w:styleId="documentsectionSECTIONSUMMsectionheading">
    <w:name w:val="document_section_SECTION_SUMM + section_heading"/>
    <w:basedOn w:val="Normal"/>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sz w:val="32"/>
      <w:szCs w:val="32"/>
    </w:rPr>
  </w:style>
  <w:style w:type="character" w:customStyle="1" w:styleId="divtwocolleftpadding">
    <w:name w:val="div_twocolleftpadding"/>
    <w:basedOn w:val="div"/>
    <w:rPr>
      <w:bdr w:val="none" w:sz="0" w:space="0" w:color="auto"/>
      <w:vertAlign w:val="baseline"/>
    </w:rPr>
  </w:style>
  <w:style w:type="character" w:customStyle="1" w:styleId="div">
    <w:name w:val="div"/>
    <w:basedOn w:val="DefaultParagraphFont"/>
    <w:rPr>
      <w:bdr w:val="none" w:sz="0" w:space="0" w:color="auto"/>
      <w:vertAlign w:val="baseline"/>
    </w:rPr>
  </w:style>
  <w:style w:type="character" w:customStyle="1" w:styleId="documentparagraphsinglecolumnCharacter">
    <w:name w:val="document_paragraph_singlecolumn Character"/>
    <w:basedOn w:val="DefaultParagraphFont"/>
  </w:style>
  <w:style w:type="character" w:customStyle="1" w:styleId="documentratingfieldp">
    <w:name w:val="document_ratingfield_p"/>
    <w:basedOn w:val="DefaultParagraphFont"/>
  </w:style>
  <w:style w:type="character" w:customStyle="1" w:styleId="documentcommon-lngg-skillratingRect">
    <w:name w:val="document_common-lngg-skill_ratingRect"/>
    <w:basedOn w:val="DefaultParagraphFont"/>
  </w:style>
  <w:style w:type="table" w:customStyle="1" w:styleId="documentparagraphwrapperdivparagraph">
    <w:name w:val="document_paragraphwrapper_div_paragraph"/>
    <w:basedOn w:val="TableNormal"/>
    <w:tblPr/>
  </w:style>
  <w:style w:type="character" w:customStyle="1" w:styleId="documentrightmargincell">
    <w:name w:val="document_rightmargincell"/>
    <w:basedOn w:val="DefaultParagraphFont"/>
  </w:style>
  <w:style w:type="table" w:customStyle="1" w:styleId="documentsection">
    <w:name w:val="document_section"/>
    <w:basedOn w:val="TableNormal"/>
    <w:tblPr/>
  </w:style>
  <w:style w:type="paragraph" w:customStyle="1" w:styleId="documentparagraphwrapperdivheading">
    <w:name w:val="document_paragraphwrapper_div_heading"/>
    <w:basedOn w:val="Normal"/>
    <w:pPr>
      <w:pBdr>
        <w:left w:val="none" w:sz="0" w:space="25" w:color="auto"/>
      </w:pBdr>
    </w:pPr>
  </w:style>
  <w:style w:type="paragraph" w:customStyle="1" w:styleId="divtwocolleftpaddingParagraph">
    <w:name w:val="div_twocolleftpadding Paragraph"/>
    <w:basedOn w:val="divParagraph"/>
  </w:style>
  <w:style w:type="paragraph" w:customStyle="1" w:styleId="divParagraph">
    <w:name w:val="div Paragraph"/>
    <w:basedOn w:val="Normal"/>
  </w:style>
  <w:style w:type="character" w:customStyle="1" w:styleId="documentparagraphdateswrapper">
    <w:name w:val="document_paragraph_dates_wrapper"/>
    <w:basedOn w:val="DefaultParagraphFont"/>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sz w:val="28"/>
      <w:szCs w:val="28"/>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ocumentulli">
    <w:name w:val="document_ul_li"/>
    <w:basedOn w:val="Normal"/>
    <w:pPr>
      <w:pBdr>
        <w:left w:val="none" w:sz="0" w:space="3" w:color="auto"/>
      </w:pBdr>
    </w:pPr>
  </w:style>
  <w:style w:type="paragraph" w:customStyle="1" w:styleId="documentrightmargincellParagraph">
    <w:name w:val="document_rightmargincell Paragraph"/>
    <w:basedOn w:val="Normal"/>
  </w:style>
  <w:style w:type="character" w:customStyle="1" w:styleId="common-lngg-skillparagraphnotnativeLangPararating-headingcolon">
    <w:name w:val="common-lngg-skill_paragraph_not(.nativeLangPara)_rating-heading_colon"/>
    <w:basedOn w:val="DefaultParagraphFont"/>
    <w:rPr>
      <w:vanish/>
    </w:rPr>
  </w:style>
  <w:style w:type="character" w:customStyle="1" w:styleId="documentbeforecolonspace">
    <w:name w:val="document_beforecolonspace"/>
    <w:basedOn w:val="DefaultParagraphFont"/>
    <w:rPr>
      <w:vanish/>
    </w:rPr>
  </w:style>
  <w:style w:type="paragraph" w:customStyle="1" w:styleId="common-lngg-skillparagraphrattRatg">
    <w:name w:val="common-lngg-skill_paragraph_rattRatg"/>
    <w:basedOn w:val="Normal"/>
    <w:pPr>
      <w:jc w:val="right"/>
    </w:pPr>
  </w:style>
  <w:style w:type="character" w:customStyle="1" w:styleId="common-lngg-skillparagraphrattRatgCharacter">
    <w:name w:val="common-lngg-skill_paragraph_rattRatg Character"/>
    <w:basedOn w:val="DefaultParagraphFont"/>
  </w:style>
  <w:style w:type="character" w:customStyle="1" w:styleId="spandegree">
    <w:name w:val="span_degree"/>
    <w:basedOn w:val="span"/>
    <w:rPr>
      <w:b/>
      <w:bCs/>
      <w:sz w:val="28"/>
      <w:szCs w:val="28"/>
      <w:bdr w:val="none" w:sz="0" w:space="0" w:color="auto"/>
      <w:vertAlign w:val="baseline"/>
    </w:rPr>
  </w:style>
  <w:style w:type="character" w:customStyle="1" w:styleId="spanprogramline">
    <w:name w:val="span_programline"/>
    <w:basedOn w:val="span"/>
    <w:rPr>
      <w:b/>
      <w:bCs/>
      <w:sz w:val="28"/>
      <w:szCs w:val="28"/>
      <w:bdr w:val="none" w:sz="0" w:space="0" w:color="auto"/>
      <w:vertAlign w:val="baseline"/>
    </w:rPr>
  </w:style>
  <w:style w:type="table" w:customStyle="1" w:styleId="documentbodyContainer">
    <w:name w:val="document_body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Nishanth Kumar B M</dc:title>
  <cp:lastModifiedBy>Kumar B M, Nishanth (Cognizant)</cp:lastModifiedBy>
  <cp:revision>1</cp:revision>
  <dcterms:created xsi:type="dcterms:W3CDTF">2024-09-04T19:29:00Z</dcterms:created>
  <dcterms:modified xsi:type="dcterms:W3CDTF">2024-09-04T19:30:00Z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eeb5c4b2-8f38-4f54-831c-8bb005397237</vt:lpwstr>
  </property>
  <property fmtid="{D5CDD505-2E9C-101B-9397-08002B2CF9AE}" pid="3" name="x1ye=0">
    <vt:lpwstr>YHYAAB+LCAAAAAAABAAUmkV241AURBekgZiGFjPzTMzMWn2nZzmOY8tf71XdmwSBEYQlcZz+0T8Y4wkaIyiKhFDhB5E4xvzgLs20uWt6ErnP24JXAOnUgmU2gnU/TDDfYUxkWm93s3jLb0wHIcYfb2jD/Qj426ZMHxEpX/mYSn7Kw29msfhGZevCBfOEvjdvs8mYufCXFn4hWSNc8Xs6mwtd/fC1y7SqvNWHChLnMNO9FVa9YPfZwft1PYtZjBx</vt:lpwstr>
  </property>
  <property fmtid="{D5CDD505-2E9C-101B-9397-08002B2CF9AE}" pid="4" name="x1ye=1">
    <vt:lpwstr>Fcl3CqMnKM2wRQyQdpWzrVfgLZVx300Q7ZAud71OJvJy9VUlrYNvdNho+7/lWlPGN/COiLIv+iVymJkBFd6xgWoGIfOLeM/FqmkSKZxqvFxzffBU67KOj2r2TGeEmN+ES/iZe27abkwU4GbUUgE1sgih43/IwWyBKIjIh5wzTbFaneyP69yQLJtqJnrfJTC3pb1jbB1EtFL7ORD4ltDP5OYhmyiVQS9QkQVZcLcV6rBauuFxejOgwEJu1+npi5i</vt:lpwstr>
  </property>
  <property fmtid="{D5CDD505-2E9C-101B-9397-08002B2CF9AE}" pid="5" name="x1ye=10">
    <vt:lpwstr>7gFCCCMAj+rsmj8mleMAaqt7twfwiSnCnduXtgR7dabhxVdtcYoBZ71+MHC7xz3KIF57uHiRqzQn+VGP9VI2jOEcun8zqzEmTmvNcsv8resYbSIqF3d6C05gsY1zYXPRxqrUkxgm23fpI0dmZ9jrYW3We27TZshzbLENZKtUIiyBwqlMe5HCXq3dFIVX+ni8uZKqyf5LmKKQHGlW5o7ZGJGaslzapLegB8tjEO7hzumj01Pvi173WdZ96PLKahL</vt:lpwstr>
  </property>
  <property fmtid="{D5CDD505-2E9C-101B-9397-08002B2CF9AE}" pid="6" name="x1ye=100">
    <vt:lpwstr>OGbFotNFxEc7dE6VugpOYmly05g9nWI0/lK/KOjY9V1tboTd6ZMwzEJM8psXguIKJaC7+3DP9m1MD6/h88jNPsVglNUDSHQt1fOaLskocgjnwoqI3x/JCE9sUWF/1imQMWfq1AWXN08xLM6dDZUZ61uNqtjAHhkHzmBrlGvok2S9vxcepGs03klft9jAl01nRiYKKGLjM2T5nR7SyXR1RS5LBA86w0L0Usj0jVngkzh+xBdwVPUR5pGOxJGeYie</vt:lpwstr>
  </property>
  <property fmtid="{D5CDD505-2E9C-101B-9397-08002B2CF9AE}" pid="7" name="x1ye=101">
    <vt:lpwstr>cstj+vgxJP8lhZZkVD2xSoauVG+/vGqn6HisOMJiZVgXHufTzm3W63KEYXz6HrQi0uRmDxF3j7VwLSZT24cUN7DbFSJe9GSr8+oGfwW6c8MkqDbcJOebs1bejyD28F5bhGcon1dKE5mzrzfslfFpvgppT6aeHYb9EoWyldUhrZwWaDFt7h7aJb+aOFmHLfv0oIPD2I6r6rklfvWTVgWCD2xQ3K7OGHn6av2vKFhx9g6lJgRIpUo7D8XDAi+eel7</vt:lpwstr>
  </property>
  <property fmtid="{D5CDD505-2E9C-101B-9397-08002B2CF9AE}" pid="8" name="x1ye=102">
    <vt:lpwstr>31MpmH0ik8zcYmytVblPP8eQNYxfVPp3kDNUvMJS85gcTcI+mUD1fcKmkey1JZO+YObbBFfyna02NOCeNvAnyrLev8Nv10n8pwiP/97qBq6dF0bg5Ok7e36cf64ueJ74GTpliGXSYsmK/sFOYbAfw6aBvVO8VV+DwQyMnJY5Ysws6p+Cr419GjjGU28EsC7djILiHcCtqZifo9N0pXJXZbDKnaoxuaaIhM9J9vSH5ZWa1eMrNPlCUrGQDQzg32g</vt:lpwstr>
  </property>
  <property fmtid="{D5CDD505-2E9C-101B-9397-08002B2CF9AE}" pid="9" name="x1ye=103">
    <vt:lpwstr>kqsGonfw8N3HrMTA1+xn+8SaTCmGKQcyVB3Ylg1RHQ/An/Cz0zI9XT8Ny1LUiHncnncT62Hls42YKPo+Z5RU3ykTSq7Y07wHVo3+g23KZ7LYbhwIyF6ldmHJrJsw25JHED5BRkQ3nPNXWY3aORdnbwoNwNfpSJdFugMZVPVBzDB3cWdMoiFrXUxfRjnMyD68m0/EcGHYY3LIjAfuWRBBa98aqcGoN99pQIhxrK8SANnxxU95VtwEgFX1H6EwzDx</vt:lpwstr>
  </property>
  <property fmtid="{D5CDD505-2E9C-101B-9397-08002B2CF9AE}" pid="10" name="x1ye=104">
    <vt:lpwstr>BIzuoQBimE3oSMl2xb5AKjQlfxIx+LR21AsF+R3yk0CnX6wrjx18BZSii7dulOKYjMcjiVCdv9yAnVhWrUc8yTfVky5K+x/VUTrYF4sUnSChm3dY5U4NWcRp8E48ZgUZH60lF/BJJ0xb48OZoP2dZpfvI1Lc4eU/tAPzn8HTI7tgmtegz+ujJ5lYtAERFw+NM1CqRcAMKQDJOsiwcJqSEF/ryWq59ASCH5yHc0+fmk2ZXnopntG1SQCzK1qQKxn</vt:lpwstr>
  </property>
  <property fmtid="{D5CDD505-2E9C-101B-9397-08002B2CF9AE}" pid="11" name="x1ye=105">
    <vt:lpwstr>8DZdKcPpDKwql7WxPNpACWG9+Gbae6S/5uy2yr6glqUmU2k6OuyiRRAlDh14eRa6clg2OY7TfvOHvTnCt6WnDZfzeQ2dwk3F7EWuwYVt3AeepMt6l/qmYb3a+wbKKl1TwJV2ygCLiHM2qfBdXJ5RHzna1r+CrfqGBKZZINkuRe3ZchFGk1sclF8V+a3dZZ9zKgKf8VrvSv7omuGd7xWMevtTNzDG51mgtogzRmKQmLntj2cPiSIQykoNVbb5Jgv</vt:lpwstr>
  </property>
  <property fmtid="{D5CDD505-2E9C-101B-9397-08002B2CF9AE}" pid="12" name="x1ye=106">
    <vt:lpwstr>tK+kk1Kc9bzfrMLdlXgU7I5A56ahKnt0EF7ig4P89GVMApCWiEqd89bjd34Z+umXZdC4PlBGA86TaAsJ2D0EZk8H0tYBrlV/H6/8sj5z0pyD7Y1uFpq7jwXYix4eHyg8Tqu0ZkD5tQNs+JaTCO3WoBXGAa7fIzgJIUwz+DoCvvtQtk0kFUrH7cHUK2SZsW5zaVep1BcJSV1sGT03HBsobMpIViTiflztzb4CzZLsItnTCFjZea+QGmcAFDegDxZ</vt:lpwstr>
  </property>
  <property fmtid="{D5CDD505-2E9C-101B-9397-08002B2CF9AE}" pid="13" name="x1ye=107">
    <vt:lpwstr>/mJoxviv2+TNYm/k7lRbzBwY7FGN62GSbd+/3/i49sqpII6O48Du5rrPn/LnxPGK/2hzHcat07TyfOzIOnFmUvcrFANzb2iL4Dhk2dlgNVUNxcLEQ+AcwFR8I4Nfif7Wu/2qGhNg7/3khu54jVZTdOuMenfIaXROJv1wLRaNzV7OFCG1eXwAXhg2awwKUVbTGbm4kdbs6w+0NVrQHd24emoG5S9MQcuATp1BogA6k8raLmq6Z8gXSqFIv3HziMa</vt:lpwstr>
  </property>
  <property fmtid="{D5CDD505-2E9C-101B-9397-08002B2CF9AE}" pid="14" name="x1ye=108">
    <vt:lpwstr>A4ophz++OkgU+QmEDw9RsZeNW/GLRnrDAcP8bDPiNaQZiIPmr2wLaNtOWXbMaA0Z1+UeXskvNZytfCm12ObX4XU2dUHuC+7tt68LGZ3cypvvHEa0F0KpXN37ziX3BymGq5gxpqE6JHZ7U+11Z6DnH6Eml3EHTM8LvAPIy94tGtnD6mL4riijZesII2GP9xHI++eOS/Bq9AgZRqAlswVOqIwWKrbgr7lcEjMvLNtTJctVs8oZs4eqp+/KRC+z42O</vt:lpwstr>
  </property>
  <property fmtid="{D5CDD505-2E9C-101B-9397-08002B2CF9AE}" pid="15" name="x1ye=109">
    <vt:lpwstr>vPGotzd7bwP7o8jmWB0GBMb3sMxmSwHiju7jiqCEAOhkqeCLvkFqtaVglLszX2JDc3wF1t/j1AQXiyCKwtbh9qnc283CJnX4AU/lf65NfsO6HwLdIaxa3sJALNkOX/aC9kleiXuhUupkjzac2pe4ed/z60cTneKXD+wJoWCzdY26tR8pZyrjJcflNoPLDTTQu541fiJWbk6FOO8ZeOZsLx/cliR3jBbWOcO20tUk/cfr8/AAk1rgwkvKoSGMhS8</vt:lpwstr>
  </property>
  <property fmtid="{D5CDD505-2E9C-101B-9397-08002B2CF9AE}" pid="16" name="x1ye=11">
    <vt:lpwstr>nlqC2jsOtLoS7xuPV+X7iAyMAOSgsDRIfpXKfh52tffX3kHnIeif1e7jWGwur5B8MivlES6H1vlNybCr3fVHvBMyjxIr4/Id7EVQ+Qf9a1fFqW8elFNsh7YaYP0rpDtgRxyalvJNl/CKZgt5H6A0MiFpn5m1RmnHpumquBSo/ZoET/ZVMnkG8Qbsmasz9N/rb53ZKNO1HFcUKEO7hKUePmgQ+W2SmKjOjjTDMsBEixF85sDsVX8DcgFBNJ1VRqV</vt:lpwstr>
  </property>
  <property fmtid="{D5CDD505-2E9C-101B-9397-08002B2CF9AE}" pid="17" name="x1ye=110">
    <vt:lpwstr>72Q1E93KlzXOCs2/O3ToMV/apPi/cpXL2x/vv/zpGNwtuL+/8MDjtuFeWadvcc6XKpuoWN3y3cZdRPysz8Etkn7ker3fDz5LB9FQm14Fx9ZiMpPyMw5OrRa6zGIOPJJ0gjYRzLH7tDiiadXqSJ9ZPH6mwGVpZMRyMsCo+MMX7GL4/QhigVjVSzU/bOEsPeKQaygzV2Tv/fuUlqZ+j4b9bgaHKqW5fXSJ1zt0/m4D3runNcpkDvf2uQIQLvPMuF6</vt:lpwstr>
  </property>
  <property fmtid="{D5CDD505-2E9C-101B-9397-08002B2CF9AE}" pid="18" name="x1ye=111">
    <vt:lpwstr>GpMRHEDub3Q1qp2helWi1z+kxT4TTMc0WcM5+sCRaMeGLoHEmJNOfJYufGiNb5ywo0XTZlt/O37ot6M9PO9t5maT1Jto1C52Q3NAy8QoOftq/+PTolJDSM6m/dJ3LydOs1fnDfLmTTTzbLcqVYTMW02V9wrzQI677clYQpfw9SoJf0Lpepu5eD0LW0Cpuxxscy6NJoJ6xcTuu4Xb41ItNZyu5A2rPtSHs9HYPpJd++hll1ndFhZ3Bs8h2192sMl</vt:lpwstr>
  </property>
  <property fmtid="{D5CDD505-2E9C-101B-9397-08002B2CF9AE}" pid="19" name="x1ye=112">
    <vt:lpwstr>Qxg7+uCLmYPRSj9Nxn0H4mqJUhJ9dvJZDpKdyY4bo0CsQnHS+Lkg5/meZOAl2IRKTmbhn+yE5ERe/d4F0+FzLDu9DUsgGC9RNa65D2eDoShA+z/GiXnfPMmeYWzhRMDX0+zFupfV2csffvVTkUSPWFn0ryvzWXQKDMM3pwo+j/2a4VtmXBv00a7ueRyMEAmhirZ+heYnMZWxC/GDf8S32RNotgFjc+PuIb67CSKSdhKZeLyi7cL9vbXIp2b1ZD5</vt:lpwstr>
  </property>
  <property fmtid="{D5CDD505-2E9C-101B-9397-08002B2CF9AE}" pid="20" name="x1ye=113">
    <vt:lpwstr>unPj9SNTQwb5EcfT16Iex1F3mdWznr6QdyMvdoDhwIJb43EULcNeOcyj9CRCsM0QwKYADITbI2Z+DkxQzz2Vf9hhbTJoYXRlgW0O479hafUsiCeE5jk496lAZM+Tl8w79E1MB+zISuJ6Ar/nnhibnCZgVSHVXRiJfGTd8IriZhIxRevqUzWaWFVdI0Xcys+4c9QNELItAPwN90JWT1Cry3cpXIG9k42Hug/F7BhfmIuifk1HDK7pNvehRvJIRZE</vt:lpwstr>
  </property>
  <property fmtid="{D5CDD505-2E9C-101B-9397-08002B2CF9AE}" pid="21" name="x1ye=114">
    <vt:lpwstr>Xx+Dw34M2g24tHwXakT6DuIHU7oFfNzw5mh34JLVGjXjT4+4o/WwGRKDdHvc4LdTs/wTMnx0f8JmP0RvlJYlNVSgowwJgTO8qf86FmewLrZnd9Q9hRXHfUj2p8knutDjCRhq8P+lUPIwNReDsf3JBuvmHIbcUZq54NR0sG4czDA26LlrJMPaFtE+8vsOvdWL2gbnNXEE8CsL+a+XN8JAR2+4sYzSID7mL6zapqUoLVO93eCJhM/TlA6z2prLAEK</vt:lpwstr>
  </property>
  <property fmtid="{D5CDD505-2E9C-101B-9397-08002B2CF9AE}" pid="22" name="x1ye=115">
    <vt:lpwstr>51DLCjqI3IcEHjrE49vnk+ozSzXcMIir6yNxYTs9S1qd7DfF7kdDw+rSo1bR3K+zMWudXjje8HyJspeNJ24BKLC8scHGC+Vy/n5hIhk6hA1Y2jKVmqab+GUMORVceYW14nwUF+5nWoI1+c+jjFDP+0e5uQTuXFxk8OWqiLk+vRB+OtySm0IenRIh9d4i62Kx/d06MfzfsFrXg+tll6TOEkaMqE0abXWvIj0R6b4hfRCIokTnwFDsF+Tc5n6a7Sq</vt:lpwstr>
  </property>
  <property fmtid="{D5CDD505-2E9C-101B-9397-08002B2CF9AE}" pid="23" name="x1ye=116">
    <vt:lpwstr>s5Uq3RgmScsfcUQVqB6t9XHDKmLztTxgt+Ov7vs71wXX7OZc3aHNeTfpVQGPcizO0GX36gIiWO6rtoU6L3W6BXwtFZgOPTKOsJCs1kxHxKX8BtRt2c6vhkVBDUtUHT+SBCX9PWpNAgkcIxG/Jf1BMEdGZX2oyLqZ8PyceZACjs0ByZZ8S7brS5BMedFjcYcnYAaP6PG3X6fx3eQp17SraqQ9gM6oZwvt2r/srkXbFJl416qvGZX3BZhO2mFDvPh</vt:lpwstr>
  </property>
  <property fmtid="{D5CDD505-2E9C-101B-9397-08002B2CF9AE}" pid="24" name="x1ye=117">
    <vt:lpwstr>F8WwtFwjoWc1Y6RuAmSnYDBCIXpFHUEHQeO8w+EVXE7Jid7oiOvpGJZSBTRK5H/EpnKcmxXLbGqt9gtaGy9/yVHoew7D4FTHfNr1DM49mOpfGVqFYjmyXkTYSgzrSz+erg9x2aVNoKPUTidVLzIxKPVlyf6fPfn4C2JVBdjpw0+Rnvd9aJ5Jc4BjqyPrlPUvLridD+0FOw+FCwTyLbjmppVVqmvMX3mQBS4fh/klT8W1EBp7S3+zmpSPsiYpVnh</vt:lpwstr>
  </property>
  <property fmtid="{D5CDD505-2E9C-101B-9397-08002B2CF9AE}" pid="25" name="x1ye=118">
    <vt:lpwstr>0wnWwz9qDOJAvV32xohgwjbZWz7QcBpfaKs8y08Q0J2esCdALX+v68mUv44MCl+NmO6lMX5qo1Sdb2lBP+ZpLwdF3ogek6I1bltxaOoE8DSxtSaRCWjAl3YWNwGZ9CVntEoH5VRz0Ryv2WapaFGNIpInGKVFAtuLcQOYMgl7t7MQC62jvSe3w0YrqXaxFattgFBFHaep8JrZquN52EfjT7iJQOQF3jAG2YFIrGF5CHYsZz97A5swJR1+mixzTBE</vt:lpwstr>
  </property>
  <property fmtid="{D5CDD505-2E9C-101B-9397-08002B2CF9AE}" pid="26" name="x1ye=119">
    <vt:lpwstr>WK3SVg3oGxa6sDfVW5NIUryqJlKuYaFntI/8+H5zidGIJKrK4vNBk+fV87/or+GtlAL1HSeiPUmji7lbvqYxl/qoOBuwdRwEVPRq8uxAbNwb8k2jr+CNe0qE7Zh9hN4S+PipZM34Ez99htN6ba6n2rz9pj33tYOAefYYvCTy2eS3DjlU4q01Slq1ZQutffP9zOTkshr+NmWyff02UR++MqfZVXCo+uEDWSvOd4028bHbReu5RZOuMKP+Uqe9wPQ</vt:lpwstr>
  </property>
  <property fmtid="{D5CDD505-2E9C-101B-9397-08002B2CF9AE}" pid="27" name="x1ye=12">
    <vt:lpwstr>rJ4NXB1O0aASUN3OnvYPSLCHdjBZfuqs93z1bXknykOfBlswwMeIHDy5Lxkdw9GAnhYbUCXUgDMtCTvNweGPbU0HotCjOG6lAfoXrUhBin8PuseQVA0P/Kn8F/Zx3FXB/mOmecAGfEv7Ad4uYj+2Hknb1cftiU0+u09O+IDNmnyzMKaW18EHi0KuqU7TNFm4fku9gxoA8ffAKw6WPprhlIJWiBGhe5vEFXo73a4ETVyNzS5odpXnB64r7FAR6wM</vt:lpwstr>
  </property>
  <property fmtid="{D5CDD505-2E9C-101B-9397-08002B2CF9AE}" pid="28" name="x1ye=120">
    <vt:lpwstr>nTC2LZr+ACj58PVgdgAA</vt:lpwstr>
  </property>
  <property fmtid="{D5CDD505-2E9C-101B-9397-08002B2CF9AE}" pid="29" name="x1ye=13">
    <vt:lpwstr>O+ceW7DV6t5vd0N+My39fJjsNWh9D57a28/jdbZQP+FWMCO9AujgaeagilS2DwKQGf50rXbYr2ph1sYf+e8vF/BWHHAVLoKDYcpDGku1VbLaqFahhkiI9nM0QMESb9Pc8U6X/6vbLlcVI6iQNtI+JtnO38L+84m9rJ1sM+WF2lsmhffCe6uqJ80oSghlcFyxsiPfo0Ds/E1ri0MfjR6+XqNziabdEFPrwIVmkIsUX85kt6o0+dsjaQur2TGRfqC</vt:lpwstr>
  </property>
  <property fmtid="{D5CDD505-2E9C-101B-9397-08002B2CF9AE}" pid="30" name="x1ye=14">
    <vt:lpwstr>oUHuAAVyanFspxKVPBeMJpZnnwGHKN76m7+lDRVK8ghuk8RtFuQx7HMguqs8mpkwanG8AmZTaoOc/t8QiTdvYWxfGIHCPSjmENmIuAQt/nBzElZA8toDx9m8gr+PD6tM33vJjHpYTrNmes0p4X09dHv/Ddr4v/TIFYh5ia079qyVb6UUI29HetAeQ7A4g6/ZB4wQ1iCPZ1bF/zZ5O1aLnKo2lQqnDNNb5A0AFVt9spt1GSe0LUzbPSW3LcHOD2U</vt:lpwstr>
  </property>
  <property fmtid="{D5CDD505-2E9C-101B-9397-08002B2CF9AE}" pid="31" name="x1ye=15">
    <vt:lpwstr>f6ACbzDD1fDMBSeLraAK9uxYFB8FKYx1t4aBX+fPxmao3mp5TTJ3fK9D+Ii5E5Yn3ix9h8EZMsKo7m6c/ExFESS43+3C3KbwOP/au3yC8SFbf+HmMnqv10e/zUvZmkp+RTZL/JSwM91LZEDDxiR1nJ2xspIH9qrjpXT5h2fP5115WBz3CROJSP95a5uezNHS1lYLaYI2EQFejYPT4vRuMzfMW5tk5HMkeF+9rU1yWHTVzCzasAUnFfnWL8AhWbU</vt:lpwstr>
  </property>
  <property fmtid="{D5CDD505-2E9C-101B-9397-08002B2CF9AE}" pid="32" name="x1ye=16">
    <vt:lpwstr>H9bjAYCxPNV01o11rSWWtirDYuYUsWiPZVvcz2c4W4oEpbY7+lSuOSVPSVCmbCP03y/L5cqX8Wx0caBRYGfyuMLavcpGdP4JzlPCz3jm2shkxVmJKcL+oc5y8XK07c7FqPnfIVjFe1RV2Z/MTCZ+rpH8JXIzpFRp32zun0AIx/n+KCEBWhLj3vWm4zDqae6tMvb3pNitAg25bQV2/5//7vtWpoWyVaSMk0pimp4jkGh4HlJT/ljjydmn6pbR05x</vt:lpwstr>
  </property>
  <property fmtid="{D5CDD505-2E9C-101B-9397-08002B2CF9AE}" pid="33" name="x1ye=17">
    <vt:lpwstr>GabHJQXoCdfB6saEn7y9qr3E4pDJxPdg+b4srlr51Pz26tRBHtWwCdOWmeTYC2J8noEWfsdwIFLLD/919KlUs2xsNAQ67pqr1C7k7EaMaFgUng5elS4yaV3kNG+5q28ZIrhyu7LgWM1SSG8e+V7kiM9FVVHFoqxrnP8PT9aZ/sDX/2/w2N2XytMvm2iPPDhJTqeZroisZRlw8W5xC9JAIl5vH+iUanwPYRgumiKi5+54IG+ZYDf3405v+8PUeCm</vt:lpwstr>
  </property>
  <property fmtid="{D5CDD505-2E9C-101B-9397-08002B2CF9AE}" pid="34" name="x1ye=18">
    <vt:lpwstr>VGYvKT4eSt3tc4S1FPKIiF0b7h/zwl3u/691r0cVpNYpP0MD1z3pMjoJpSLyQRQBc/qKwZNlhcudS70gFJhpJ/168kh0FwZgqeWEFux1f4eG6kEYpUssgcUtV/rHqivrAUuHRksVhvmZyVSB0cwG9wMtEEM28g6lz+E6JPH89CUcSfVymKdebHoEOUgTwJELKLRjS1QrFH9RBgakfmyD20mpyu8trSeUuJd1YtW80Nk0XIO+vgpic1IQPe5VLZ3</vt:lpwstr>
  </property>
  <property fmtid="{D5CDD505-2E9C-101B-9397-08002B2CF9AE}" pid="35" name="x1ye=19">
    <vt:lpwstr>hJOUwfXPPLtKw848quwG806cQfZYgniuOkmFaqfE/gGLn8I1D76wgUXh0pZTOOKUryQDo6op8Nv+48OBStOhtflw7sXgOEg+D+9eEqugk+vberW79K/5rrE+gDhWZIMtsjZI6fmLTiSeXT+guRX92Gvv9jjxjPxV4ofhZZ1amN47B1/uzYoBncHZ30KWihqvgKHf/sh/mUt1IQO/OFQjEME2VskWR9baTNDTp+ngzV9nt+8Y0Yiddjw/L/bjlzL</vt:lpwstr>
  </property>
  <property fmtid="{D5CDD505-2E9C-101B-9397-08002B2CF9AE}" pid="36" name="x1ye=2">
    <vt:lpwstr>rHvs9R9MI6gZQM1MqHvlbiyEBhorB3EXJo1aYXK0GOdds0OrwrYOrWed9WXoHqUVUekYbwDpk5wNCO1lewiyTkbRxp4ME/u7ytbByrVB3SK95pTWW7Bn+MtkmxkKJQpeKFgXbLVixOkIdC3FQKbMmI6TcX9CiM8uIWhAW8V5AjCAbSXOXYTWous/R7zt6qVHjf07JzMyc9WFv8GxkFbxfEZeD8E9fT0uRiqPOdzitQhHFOy6JBmZdSaVz+XYanm</vt:lpwstr>
  </property>
  <property fmtid="{D5CDD505-2E9C-101B-9397-08002B2CF9AE}" pid="37" name="x1ye=20">
    <vt:lpwstr>1RFG/SqF7TYYneWBouI04Ics4J0QUE5SKys+ULQ49IFIic2H7V3amFG0fWlVk5dnNsRE/fii0b+e1udJ9suZk0Ty2dM3LJeia+m98jxGlSOFHEt3Ms60gmHrKzLXsDv0xHtKtA9f1uplVaEfrccojwy/7c5TrumTbvPz9QZo6N3hicpknIpDShMweWzpqILlMjl2k5Fg1TvHrX9ZykhTlJ2I5lEwPGH4ZtG8DugXijX+npSvkB9JL5pe/M92RDK</vt:lpwstr>
  </property>
  <property fmtid="{D5CDD505-2E9C-101B-9397-08002B2CF9AE}" pid="38" name="x1ye=21">
    <vt:lpwstr>J8fCynt3+ZeX9d9tZpLyrGcONfpgz+xQpGeH+mkXis1ZQJthOsoREvr800aczMWfsSXVVqDJBwlwMGW0DXC6xdDiTae4wvRSDfC8nEZ18s4nly8eLoYMApr29qTM6Bdsqi04MYGzo7V7XxlKTAJILkWhP3JI5s3aTPoUufp9D+pn+D5pfHW4AC/j5ENoyJStyTFfhh5tLW+Hi/J9rDDwyb2aG21HN6Pa3IqIOCLwn/3WeQ81/QsU0YHDK1M9YXe</vt:lpwstr>
  </property>
  <property fmtid="{D5CDD505-2E9C-101B-9397-08002B2CF9AE}" pid="39" name="x1ye=22">
    <vt:lpwstr>XIp9FYEAhFP/zJFgbC13V0+6OK4EGKohHRsPqGfTrqp+kF6AqDEy7ruzNbmz9STbnxq897b8Sog+SYAbMWvDs8uIIu6fQ/NSNNXncy2t6ASMpHeovrtMM99LtSY6wg0083zxqHnqiLwCM93H8NWYxIdxFWOLWVl+jIWnFBPa7xwkTHOtVs60+egep9SIIoPd7/CzZz81w8Z1SA24ngL1bx1hH+ALt76yFEkQshxhNNoIb8qOCQNtGOB9NYQUlm4</vt:lpwstr>
  </property>
  <property fmtid="{D5CDD505-2E9C-101B-9397-08002B2CF9AE}" pid="40" name="x1ye=23">
    <vt:lpwstr>AL6+Nf9s6T7HKlj/km0rAlmB0aPdUQQAduBxOp2lzb2YOeYUl+Jurzuk3b9NuFOWoUJJz/da0ksOLVyuldnlWOUjemTXa6FZmxqqTGHbmvAfMV65j/PhiHfpJeipPQyORw9FJwiIvDFH05bC1oLSfYSltExfwvxfSZiMvR2hR2B5YlW9zQtBuQqRk6KITGkWjp1HhGlhVKSbIqzaM/svnLa8rIHbdZWT1gxe/EIMKz38/hT+oyfzJO/BsZOz2w7</vt:lpwstr>
  </property>
  <property fmtid="{D5CDD505-2E9C-101B-9397-08002B2CF9AE}" pid="41" name="x1ye=24">
    <vt:lpwstr>uy+p7X7FXtv40MP0P6gkP9Pn8J9pDIbTdpZqIjDrVm/agj4DAiS5T2mj4drvwXxfny5322Bf9Fa0ICtPdMzlU4KMU+Jj/h7vaBnIAkCmR53qBaPkjrZ7PVt9AxFD3TYJRxKPc7EEOYeN35kAwT3WwqQtKh1su49wme7elemqa/CY2CIDQzCl/OmMd06g++YQ6RA2g4Xgr04wJGrzlSkvVoYv7wGlH3eHbQvFcgGcTqsdBsT28Hz5jqwslB/xjxG</vt:lpwstr>
  </property>
  <property fmtid="{D5CDD505-2E9C-101B-9397-08002B2CF9AE}" pid="42" name="x1ye=25">
    <vt:lpwstr>JsOmqtzkQD7RFhxVDNNqky6Jdjwx5VhfbfIXmRVVLYleDhp5SjJO7FBrUNu5K+Afxd2ujD/x3QFdyynLYUgLgR1lYkOhMnajsG4bqK9rpQ01H/emtcA7K0Nm275KqgCbwnzGIsWnkdMKC/MTjujs2488sSRY+GgBjzHiuOQR3Gzj4iysnCquIvgYwhJQCd0l5TkKxF6LgRGZTKYBbmkGkjb3UHX6pCd6r9/C7mPIauQ8qj7fkTdrnzxQFVu6HPi</vt:lpwstr>
  </property>
  <property fmtid="{D5CDD505-2E9C-101B-9397-08002B2CF9AE}" pid="43" name="x1ye=26">
    <vt:lpwstr>+xaG+GCIbz5uzA+72+v6BypkbYuLQJ/xDeGPka3S4+95syL4UKVH7bb1qxj0pPHP4V1y9GUZJYC4yqB+1xygm02Pg5XV5xim0yiQZo1uvOJOw9L9duzU8PO8GVCOCDQdgurdwHSUO/6a2vSNsITgiTqOvdFpL/Bfn7RzlrOrULdg040+FvfbU78/dj1PyGypPdszYStNNk0vxTJqu6wTjHBTNru+TPY3R/qiOqW0mIaD3decDqbFmeBRnQJs6qG</vt:lpwstr>
  </property>
  <property fmtid="{D5CDD505-2E9C-101B-9397-08002B2CF9AE}" pid="44" name="x1ye=27">
    <vt:lpwstr>3XhFyPLT5yONFW8VOoGrMfK0a1qu4l4kAA93rXH5DxG/2ngbhWoD+cJ4Q8p7TZdHa22PZLszD18rWjs2J8bvIFVXXmm+vbf0XP3t6p/oIl2t/CLbksCspz4wBHGfeZHzCc31sNdyrny0PQxa4yXfLRo70qBNTAswTSL0A0VOZdiPYUxYVi8DNgFtj0n8OnuuEBm3gGWlTXE48FAvOfQgS3lSI/WLWFtL1W/p66Ebse0Jv2fVoRVLODggAotugEa</vt:lpwstr>
  </property>
  <property fmtid="{D5CDD505-2E9C-101B-9397-08002B2CF9AE}" pid="45" name="x1ye=28">
    <vt:lpwstr>U9PrX6rVJ7qpmrSyFI2ceu4JNasbkadGyViHzvnXugX+57RdOQbPi3gcxk+4xfzC94loTzDyaiGzuafrunAsKC7EbZQOQrUnwNsSX3zLv+oV/DSkiKmjkGjyqGxJ12bbQEA3rybsSGfdiLK5a1U8bDbCox+Wwz2RLjpr7RWZ9cczN9kJ+cEzbf7DHX0vgdMPpme0IAxPaIXZk0YTAOMU/CuJdzaP7MmbRonFXqbIHxDMeNTWJWEajyeAuN/8zfR</vt:lpwstr>
  </property>
  <property fmtid="{D5CDD505-2E9C-101B-9397-08002B2CF9AE}" pid="46" name="x1ye=29">
    <vt:lpwstr>kjGOYLGNKUQ0pWoqf8I5fyfV3GWwAg0S23aAVFP3op+OZppb/991jSIuGpyntsxCFVTJYp6Srr+Gu5Fdk/MyTwqxqEeYKHH63EgAXK33TPFhT1SkAeLX5lQPq+DtlhRQv2bwPwF2vlxXsYBrtzFsC9eo6hZ7h0avyJQD2XDl37XLd64LDyIa2LE52BLZz/7MDN89IUI/KzpIVmuN2HZaY2ipJ44+rKKCJWKTvKlasP3XzWTRCbQc4ZoI/yb8YTW</vt:lpwstr>
  </property>
  <property fmtid="{D5CDD505-2E9C-101B-9397-08002B2CF9AE}" pid="47" name="x1ye=3">
    <vt:lpwstr>WI4tVCxLtWCW4Ye6Wsv30fXSatCktcvNrkslYOJdJ1K1UGTCTGeJHQumD4gz4WEpXmJIVm7+zlaAq5pJzCDqveu7qgn2zQkmGwaTPktmEZu8fMUeu5WXqSaCP4USyop/f0J6ZRMt3wt8NE5wHucPInXpSs9N4TWcD1CXpwqL0KNKK87yg+WMdcbsQ4xmRgSKujoihBDamgGMxO8ZLprz9ZmWs3J1mtOhp6Ov6niIETOjozsGqgGqc2FIAG1dGN2</vt:lpwstr>
  </property>
  <property fmtid="{D5CDD505-2E9C-101B-9397-08002B2CF9AE}" pid="48" name="x1ye=30">
    <vt:lpwstr>OHKy9pD58tXrwZfkbgR+HjH4wL1IMiv2fuloGXd2yD8JD+fbtHxuDvE4GQ96zhDv2TuKRPnDzWJRVau1p7qNIwkIMoNtBT6VyITUsfcDgfsdFJdio8jP//BaJ9u5Q9PE2gMme4TX6hdGt3XWYgLYBsBRtdotgXvD99CChLh6TfBgoh3IeGrv/RZ7ukoJxzgTOW2dYcEhX0l5z/4eRdkNt4/r09zIuB0mpjl8Yix9YdKxwjOUTRWeh8onT3pAlDK</vt:lpwstr>
  </property>
  <property fmtid="{D5CDD505-2E9C-101B-9397-08002B2CF9AE}" pid="49" name="x1ye=31">
    <vt:lpwstr>D0eD/W3dhFbCekHzWKU5yAt6WFdrEd/zCon4QMnZnlH3FJm381u3i30T0uOmoWmyAFy0j0iZKVRwk7AXFtdR8ayve9/2pR9D8PiFu5yLwqTPoHmU1EDuB6IzXGF+43e7B/lymEtMLhq47ZMxMbSj8LecoVUwCgXSN7fkl5us8ZhOKN3Mkd6FogT2yu2qsW0R40g1C7FYx9/EvNaI4hZpgQR9pTBryPB+CgAodRCTKckX2LU2Zn5ayhNm92nOqro</vt:lpwstr>
  </property>
  <property fmtid="{D5CDD505-2E9C-101B-9397-08002B2CF9AE}" pid="50" name="x1ye=32">
    <vt:lpwstr>4Adpz1JCpK8/nUj+8aODck0kTOoispP22YXEf+BrwWls5N92LjgbogoCulkHJpJlWdIdRtmGqRLCY11XzdHlu12Uk5Vv4MLA8ESi58Nm0btvOq5bxIZ37NgMULEgZ701y5/qkwQjku1Qu6MDt7OZGxeBJF/aAgj9axJdGjxL0YN6dZlgRx30baGJI08KlCdab6df/6rL7+qhS5+amhBnR68/evhIiCWxQ3n/yOlB//iD0hR3bs6jF/OaRn7528t</vt:lpwstr>
  </property>
  <property fmtid="{D5CDD505-2E9C-101B-9397-08002B2CF9AE}" pid="51" name="x1ye=33">
    <vt:lpwstr>285ub6jJgnKm/xc7C/B43a31ZMMz5zNF43NpbG59Vru3A9G/8TcZB0gkGpikCVa1jhz/SIHqPLud7ZFfuAHMlYETEciIcKOoXZqFgWOA/vv3un2IWoFw9iKeQoOdudnj+3d4ZaCW7GMSOgvFYVycWobADQ8ou+P08Ncfc04+X/8qSqZpWEhHnQ1sj2Zjn0xDL/AzgwOszw0MQT4AUl3D2K/XmhEzKTg4zlqdrEGbLTq6mLePPOFlx4v/oOYwi5D</vt:lpwstr>
  </property>
  <property fmtid="{D5CDD505-2E9C-101B-9397-08002B2CF9AE}" pid="52" name="x1ye=34">
    <vt:lpwstr>wvvTHOF1qY03B/KttyA2EOOA3yisHYNw/l9/10TkCqxpbbTudc6lqbaWJBLl6Ed1OaMK/tJ5KxBrvqFW2gNVjULYxf8D4f6WmrYqaZgvpibvtzS7OrV8XAs5bHDAu7l2k3O1siKiU2urqJLISQzKwsKhn7mGM4gy/nUbJZCtAY0Z4fDcD2rGYE+Ne/JPHuYQsNIgpzcbJmfkhnz5wwLANQP24vrZaz+CLXLTfRsJBxoEW8VliVZUcz/p1FP3j0p</vt:lpwstr>
  </property>
  <property fmtid="{D5CDD505-2E9C-101B-9397-08002B2CF9AE}" pid="53" name="x1ye=35">
    <vt:lpwstr>GiNRotgBkrMhn3ItIzocecmlYmr6k+reYKIg9utvXClmTI5cSV7ZRzIfMPf4V7yw3z0Q5xB2kaaDdFT4ytmX2GP9vpoJRMoVUaNlN7zq/6FtngOfTjaL3xp684F8PDlHMmk7ytJHhr92JzVGOu7IsNn1VDbM5rZVnHSaeXPsbNFMCv4P+Q7a/T9Ffn6nYsDZek91n/2M4AkNX2i8mcXf5Bc+rqfY0AKQG+8zsImFgrc6uuHlYczInG5BuzihqX7</vt:lpwstr>
  </property>
  <property fmtid="{D5CDD505-2E9C-101B-9397-08002B2CF9AE}" pid="54" name="x1ye=36">
    <vt:lpwstr>Va048+2A2l3h13UNlRqQgaKBcRfQmpnIq3/H6SOPv5d0o5Z/qIyw6VUxoT+R8PY2Xcsgqd/Uvsjy+UtNWc5vMl7KwoCyzcHfWyJ9p5R+lHVt+h93S1r/EPX3fQuDuhSOJako1Stow4Xr7O83l4SxlR4J1hFciRDjzVxs2TPLGM8JWaOJ7N6wgJxOuWCDm8J5E10hksJhnypn5dFH+uBmy1hKn+38q3YjSKRG6xJQWTSnbKaD8woM/AluqCId/Ct</vt:lpwstr>
  </property>
  <property fmtid="{D5CDD505-2E9C-101B-9397-08002B2CF9AE}" pid="55" name="x1ye=37">
    <vt:lpwstr>npS1WlY6aVDm5xDvEFlKokitzVkj7NJI/fiTzacm64mcYfSZEfPLooAvP4137vAP+DlBjzWs+swTu87HXrpRkQYXK1+8bpEnlXcrFmddjpGkdmfc65til+jNNCt8zuapZlbJ55+AtdUVVsr/r+KttMUKwu3hHPA/xsZ0+33XSU2Es/RmPWGJ/gpnDKpG/Y5L2bR02yQK3r/6RZQOT0ZiQHVAeIOGRCpqdvvdmcavGPA78oHllFyEx7JASGvmbSI</vt:lpwstr>
  </property>
  <property fmtid="{D5CDD505-2E9C-101B-9397-08002B2CF9AE}" pid="56" name="x1ye=38">
    <vt:lpwstr>6597FX/lbxCinDrdbtgJtCs198YgYoHYDLP2t7MNXZVbqfiQuobQOTMaH9HPTGj3H9rVgg4UyMX/BgqVlVMB8w5ek5M+1keTScYG8aweyJ6PiQ9dTb+sUoAEMb/ATAPiybUfNn+cXTmXMiMDWOIWuZy4D/JxQE4EgmjeWU5m1KIpFLmA9R+6cJ4B4QjuM57ytXlWfYXWDJHwCzht2cdujqZ1ZDBwibkZkOFkyMxJGfvwFEbJPQw83BjklyqrJW6</vt:lpwstr>
  </property>
  <property fmtid="{D5CDD505-2E9C-101B-9397-08002B2CF9AE}" pid="57" name="x1ye=39">
    <vt:lpwstr>el5xXPeU7woYe0MfkReoOFG2lt60FM1rUI1bk4XjdNPtymvPk3nDycoEhTMmnI2DjSBUz7AQmaYxNnucM5/ZYKjbjnqYVkdAG97ZpbWJBzS/CFbP9JSU1hTz8r+o0LDpeVJp7TXBddrRC1VdeiHkqoD8YK5ja8G+K2F1/K+SXJvnt10QIbT3BcQ1zqR5kDXjGbcvWGDuAyUf8LA33T0ofbsxsVsLU3dmswHXDhfFEWwjuPsWLXj1yVr9pVtg07Q</vt:lpwstr>
  </property>
  <property fmtid="{D5CDD505-2E9C-101B-9397-08002B2CF9AE}" pid="58" name="x1ye=4">
    <vt:lpwstr>LEb7Ms4uvkN5BircC3Wp28hCqRLkzy4JOqjvPlO63+pn0YwPU2M6w+wAex50xK93MKyLKhiHR3hnId3PHhPyGIvP1Oifm2X8TQ+sZCqvYDuMskPKfBZPi1eCcp+djHFwQ8gF+qvR+kHXbItCN4i20nFhGbTqgQik1E2cqvgRkhlkOyp2cNDNb3tbdgI5omdBd18wdo3nXvnro80RDmpfHSMvafy1Px7GMwAGrWnGTWdy6Fel+YQhCVa+CdH1Bvt</vt:lpwstr>
  </property>
  <property fmtid="{D5CDD505-2E9C-101B-9397-08002B2CF9AE}" pid="59" name="x1ye=40">
    <vt:lpwstr>xdAcjdmgAM/mZ4fFduKmN2kKNa7F7ztOrxDvb9Ig8CvXkS6QNsw2HUd81h8K1rHyRQ+/wnOV8gyBNyWaVcWkXUlzrzLTmLJRPyeercOho6sZvpqAmTNsPSy4MAXjhD8QeJuE1EtL011LisHXzq/ysqmem7h6a5ZsEqUHfYzvzUchQsg2FmwTTpcgHpL5MyxNmFiOjnAjwwcDg+bL+FwM1Z2bxO5gdcnSuWmZgJETTDgHpn7lQPts39yKwX/nXk+</vt:lpwstr>
  </property>
  <property fmtid="{D5CDD505-2E9C-101B-9397-08002B2CF9AE}" pid="60" name="x1ye=41">
    <vt:lpwstr>qxHnhlxe7LrqubjgKo34kQapkMJO5RNgHLgbCNyR0Ot5+molE7X4+M01pznSa2v9IARWMTFv+1IoStxq4q+YeADWialwKXzfleZSqgzvA69m8my7AwRhZV0SOPiJjiZPWA9OAbzyHCfPYU1tSKyceIJUnwmqfcMeA/+SVMk/5/y/RbgQxM+CVP//7o0yW4tyjEswrUBLczdA/D0keuFKKNydXJksYU6e7QJeSYxGTxND3lUOwjQJtujy/+dyRUs</vt:lpwstr>
  </property>
  <property fmtid="{D5CDD505-2E9C-101B-9397-08002B2CF9AE}" pid="61" name="x1ye=42">
    <vt:lpwstr>B+/lBo8P7E/v4rhWks7wWLlOO6oY6+kboXTs7zyEYYTLTEkFRQeFB2O6QgVoKbem9A1ANgjcOHgbgG1QsFQ7XYhQxas9jxXuVRxe+Qk1in9BduT4sa47q8SlSMMUQ2/7TzivrVf4N6f6M2Ei6VAvFqzpxSI6NgKp/AG++PzCut79iVERS5/6xCw4W3vLNbzY1SZ4/F5GWigpQMeO66Rn+KuE1ckbvqEqzxZalhSQu4vlXNSaXUdZUMXET3x5niC</vt:lpwstr>
  </property>
  <property fmtid="{D5CDD505-2E9C-101B-9397-08002B2CF9AE}" pid="62" name="x1ye=43">
    <vt:lpwstr>aedSeVTWF6dgYUEQG8S+Mv3ZpJNDbSDRNeskamTga/zWwvZJjZYuKMR9MK2BFoojTkwnL0rPcbR+uVfbi54cNClbFWGJKpEPuacA7B233M8w5y2+2V+jdEdIA0cnRcHBHNGZPBnWOF536VTf3wIhgniTVuNlTRt0xBXib2dLnfvrOv0AoP23vK3fBNtuwAR/qbDWiuVcFuyt7YtUpaUmt+K2nu5LfKQ5WFPP1bHd2HWNcz0631ITry5Ew8CT53K</vt:lpwstr>
  </property>
  <property fmtid="{D5CDD505-2E9C-101B-9397-08002B2CF9AE}" pid="63" name="x1ye=44">
    <vt:lpwstr>QKMwiLfeL4EC5kDfjrxB/MHpH2/tyk3GEMWWqoxy49y3bEyYo9NaoPsX7rFw85NwrTCfZQ+xqfDMLHdhzEW/mlzpqKu7NQ17gzf6wB4yYqVPaFnaev10DAEv1iRSRxf1Ndc3fp4Y5PiYEHyR0/5RUGLeaNEtD/zkxBwyQk3SPXLVhDD4S44yrG1jtSoSTzr0uymSuNDhQ8NZ1CxM6xiT6eCDnTJnSslI+AkK7jW8EmMTg7iJI6R701/eK8qYjXJ</vt:lpwstr>
  </property>
  <property fmtid="{D5CDD505-2E9C-101B-9397-08002B2CF9AE}" pid="64" name="x1ye=45">
    <vt:lpwstr>IdeA6R7iSQsRSaXGp6iew8NU+DNsAcFJuBOJCumWmH/m/5YFCeiFUypvQDvKEq7/v0MnI5ihSaprimvLMLdueDaqqpv8BmF6NBeBaeqFUnNFvOs71B+erC7rUfScT6fTnK+oKoxtjrsskujSDl38ov/dBfsfoj0zMC7bl+LZYb9/2bJK8TWt72adj5kyWvPV/DjTKvCAet8pymwJV1u2i69MYOlfImNKLd3yaI0BIQdKZG9c+t2mOizLO588XKm</vt:lpwstr>
  </property>
  <property fmtid="{D5CDD505-2E9C-101B-9397-08002B2CF9AE}" pid="65" name="x1ye=46">
    <vt:lpwstr>87q/Fe/XARckQxa51bJWNjaIDF0cbk6X7Y7YddYM/+5U/q5ZcxZRJZrsfzJtCc8fbXSwEDJnx2BCZrbexncEU85Vt/Q8dQq6fDOApFRJv5xy8b0xeawhEPboeTK/zWUH7tzUyOo6sQCviLHFnmAjYaXREQVChVlhJ5UwQZ5kwug2E+VGpz8V/DT172fXehWwr3mXjaCnng/cF1sGxkP1XUWcCyJQO2FqndgB9GvkwnKq5DuiXnTc97b9d2Tf8t5</vt:lpwstr>
  </property>
  <property fmtid="{D5CDD505-2E9C-101B-9397-08002B2CF9AE}" pid="66" name="x1ye=47">
    <vt:lpwstr>/Kd3l6fMTf9vs2GnmnKDAGWfgFOOU3o96L7Qu8MqYcikP17k9RoqlCDzbK4KujIVIIfrfQuvMD+cgZP838XxnMcuGtlkO3ZD0ANaf+DJ+Hn3yCyzjUJ5BddVJnAaTF0oZTV/xY4haxi5Ygf+TfsnJ2kRAEyYogPoO67pTQKFEQC9XyQMQ9RQcyAKHlWkBcRPidd2piNpKP420vuCfX1FKjj+0EWCIZG2e8ELvPBlVZsrTg2GMqeQsjpf9mb239u</vt:lpwstr>
  </property>
  <property fmtid="{D5CDD505-2E9C-101B-9397-08002B2CF9AE}" pid="67" name="x1ye=48">
    <vt:lpwstr>+d1Ey0rDD2u2WstAnylwc/4ETeMIf1D8EFjYY4VhQj0hBAnZzCy5pMD6XnvKJZcOLhhuWLDCfH5S1SMnbo4Rowy8jl8PThRrDAFkmXaG5XcvCd8C39mNvIppjS/YL0353J+BqqKO3N1QOlUDuFFChp7BAlEDLLfoKR3wtquDER4rH/aGPY2MohcwQbNnPb0Sgru520UdYH/LSG0Rq9d0F5LcZvfkSXeFVVb87pjx5ZF8Srmx5NrIjjl4YlzN2Gl</vt:lpwstr>
  </property>
  <property fmtid="{D5CDD505-2E9C-101B-9397-08002B2CF9AE}" pid="68" name="x1ye=49">
    <vt:lpwstr>xjLyVmasjNivIBbkkKDN72cLGHPBAYFg7BaCIjFDJc/Rewg5/r5zsgIqXEgtM5ffurDGdxju2O/km/gZT2nrGv7qX+BEbAEm/lKaUd8W1GiFEz3dNKbEz2zvDDShooFT7m0U+JAQTGf1BW62jFPxN3oesQMm7WPOZ/xG/snXQv0h9vumUvNSmiIkmsunC58qhjsoyusz8m+bh9wkufvrd0Msb7Tjm0ou1iQPj3BK2iHtH4tLz9jVToH5sZS1/H8</vt:lpwstr>
  </property>
  <property fmtid="{D5CDD505-2E9C-101B-9397-08002B2CF9AE}" pid="69" name="x1ye=5">
    <vt:lpwstr>x3D2+/Kfgzu7m4iJhMEI501QKlTA8/oYGrm4g9jI+tXtJm7/kBooL0EwnpOj9Hm/Fw214wwZgJK11ajYxaf4exm7vEozw3is5QQnTVmtm79EGTawHVAOlRo6w5joqE/glVwijfWnAzp1UD8t3uLcNiKf3DMf06WVuZtcAY6L5vvh6rOOV6FzVZ6yNfL2W/HqgaVDKTpQjeO4Rlfb7oZIuhynAqud4VLtanKf6JIK/hTezQoABvgAqzFkd0QG3c4</vt:lpwstr>
  </property>
  <property fmtid="{D5CDD505-2E9C-101B-9397-08002B2CF9AE}" pid="70" name="x1ye=50">
    <vt:lpwstr>D+/39qee2P7iiA/SqYAYC9oT4BXaEq6sKlCRv6VxmZH/no8/CZ1VBlfyNzG8XtcVu/xdfBh3sw9sNfkjgCy2MsncvEIruXXrO5Qb+UTQ5xTYDBI0drW/ASDQojQ8t1zWYK40+2zWJPZwxgnrP+R6cCYEO4QAn5Tp9v/lwDsSmKe/hNiN/t7QHMWFveHg40aLXWIB+UPgAajuWY6E3LCv8holtY0nB49U7NQBU3EPqAPwTLR4qR5Y9u/EkcqCrTa</vt:lpwstr>
  </property>
  <property fmtid="{D5CDD505-2E9C-101B-9397-08002B2CF9AE}" pid="71" name="x1ye=51">
    <vt:lpwstr>BgoTWVP9fV3zPbjqBC4qvtBs6D0CxloqRTy2NmipyJZTMYOmeAnLkuK++CB8haAggrakg5Hu8OyFaJ7m6DYWqgleTqgcqbPuVri8SeioctdgNyuN9uiHsgiQDmV2Jf8g6DBGgQe+xHdQKpXV2TeX1pYxjOYYNXlD6pwjOPf+58ZgToaDP0TvgO4EBuR/ymLto6N6yguxnu6JPO+zSwAJv0lEETYidiDBDwoNqXkbgeHDdOmVQJvQpHyi8nJ52bZ</vt:lpwstr>
  </property>
  <property fmtid="{D5CDD505-2E9C-101B-9397-08002B2CF9AE}" pid="72" name="x1ye=52">
    <vt:lpwstr>SsntJvitM2AH5KwwuB97DqIqg899IJZhEw7TFZysBT/pEHPROIUkRhL/CL5mz+IKJK5utwJkD8B58P1EaDAShZ+TSjm2GIaM1K4BHITMIbujWbkg48e7sr37q28ERSmvCENi6PJPuOLOjItC6WB21oSkj5OZCA/Q7hiJmFqByjEmNt25aFkyYH772mvDH1rdtYDhi3rpnwJcjkgae8ebVB+/EOe2z9IZYNhoDK2DVFqmEvL3ObiNqRb1/jXlNzm</vt:lpwstr>
  </property>
  <property fmtid="{D5CDD505-2E9C-101B-9397-08002B2CF9AE}" pid="73" name="x1ye=53">
    <vt:lpwstr>l0viSjKh8Il0trOpTqcm7I/CF1QcjVMxsxZZA2mjXJrxwQCMRBJTRtPSqUSv18bLwd0ST7JVvkDrPfgl4BhB9zkFEuHxNN4EMqz9OsqSJS+QBqWfUyrKWlm2GMr6u43CToJ1qybQz0wrc+CdRfzO0SOiOeJUyDT+rtdHZdNZS0YDIs5sETr1G6mR7nI5wrsaDk+qwDsCT8Cq3Gmjx96jW1JgrBaqDwo+omwM7NFBOhaqROfjCEYTPF7EhbR9sqo</vt:lpwstr>
  </property>
  <property fmtid="{D5CDD505-2E9C-101B-9397-08002B2CF9AE}" pid="74" name="x1ye=54">
    <vt:lpwstr>dyzwDQWIAOWDuXOQ8UB0/Fq5kO9SSqc3zFRzgbf/+UN03Ox63SpO1HKGLFMMc0RrKx42ovH5c8eNzvp0PeF5aYSHcKVPDZ76bvn41nW+m1ZI3pQ3D+fQtGYVAtri9AA+O94xVmuSINE/DVdTkAeCqFdZwy/xRmUc9F+NVydVCg8keTIWKMBmKRSsk3J40ZTHrSIb69IqJ5dI9dQid7Byp60e7I8g9NfuAh9Ez7hoGmTBXanNIGNpSq6XRA/S1Ti</vt:lpwstr>
  </property>
  <property fmtid="{D5CDD505-2E9C-101B-9397-08002B2CF9AE}" pid="75" name="x1ye=55">
    <vt:lpwstr>2dWc/9it84txihI0aEW57RTNVZ7Rqhq6KWs9J4oF8gXXHG/CmWildz2zXbq/UdtKCq0eIeItnZUYvv102oYQ57H0fvXCSh06LwZRxtHOGfn/OXPXxbu57CbLw9qByJMZ+UdGLWeWWw+Q0TW4sGhu6OPH2VJzCoXaQcmKrzCx9m7MzHtXc6bPW9zW+YMDzTdmCgUY6qaVnyPp/eXYI3TjqAEfsFD+r+J9p5xTm6rPZ3FZFY3Fl8Q7gsgNlUcUHBd</vt:lpwstr>
  </property>
  <property fmtid="{D5CDD505-2E9C-101B-9397-08002B2CF9AE}" pid="76" name="x1ye=56">
    <vt:lpwstr>8urHXp9Y3Gep1ghAZgAOwCMZf7TwFjT0Z/eWgleukEsFz3xkRrmLJ2aKhfGwRkPhbuYJ2gwOQ4dbFWKlDiu6htjAGAFGP0BDXeR5niUs1WMP0qrKE8zmwbx03V4n0PWUaSZLgX5fl2c0VZ7vDLir0qRImjAsxer8OrfO5XfkPXkvBP7ZAVCsQWtcbq2ImD+vKM2mxEJ2rk4fGltlaORALBrisKSD0p/9iE9mtYIo+jXTA++mmreLM5mMBODq56J</vt:lpwstr>
  </property>
  <property fmtid="{D5CDD505-2E9C-101B-9397-08002B2CF9AE}" pid="77" name="x1ye=57">
    <vt:lpwstr>7uqYXrMKOBayam3MaVzG0OYqgDhO8n/mEeI/BnEuGeUFRL3U8wS9rB1uh1mUcXqFdOMoQJAYojrADTwqOvvNot2VzDipu+NEgafVTUdLRsPFFw5q/NUkTjxBVrKgxpcY+/WrL0Yg8fiL7zHZg+suQDMmS8Zq1w/97MD0GEqCWSw6pdA9HhqATaCeFAh9NILdTqOHeU3teuo8FpttiHLpFy/+j2ewUfFcrSK3qdmfnzRnBtwCa4KXjg1IyovN5KN</vt:lpwstr>
  </property>
  <property fmtid="{D5CDD505-2E9C-101B-9397-08002B2CF9AE}" pid="78" name="x1ye=58">
    <vt:lpwstr>SVhGQJ1U1g5d/6rfDf3Vw0uoyR35cr6vF1wF5PS+TLZYcikRywbxz9D5XTGpHqte8o2DigZf0KqedbQ5yg28yzm0LVrv5eguIQ4hBG0TZyD5i4AX4KBL8z22cnIFlrmORwO/7tSWxVzcInyPTxUzAWSaZMWirqgSdvNUyI1T0UbaWUpJqLVakBef2X2T3oW4ApZhbqX1sj+LKcKyFf9D/PwyHWsnCXFtdNQv4mk7JhT0IoZN41tCiokBeWkitmA</vt:lpwstr>
  </property>
  <property fmtid="{D5CDD505-2E9C-101B-9397-08002B2CF9AE}" pid="79" name="x1ye=59">
    <vt:lpwstr>a3NPS9PjKImFfkbsJNXw42ES8Z3uOvKyE2hvXbXhUEyUQe4+UyyxKWc2jGpuwR1gf0GI6hKmf31c37VRLdIOgj+E8dtWZBeSDvDQwQG4VgSnum1tcb4tBUawlr+0d8k7uCuVEkNRDZfFWR4k8f4Eeb++lyMCVEjpa3CsXuFowD7D7nuRNMKRNmtV1l29B2cUjjZwxwH4XYONSYvLHJin59RucuVGjyqLZq7UMrQOHzbD0bBug1+/LKs5Eq8YrrT</vt:lpwstr>
  </property>
  <property fmtid="{D5CDD505-2E9C-101B-9397-08002B2CF9AE}" pid="80" name="x1ye=6">
    <vt:lpwstr>ETrfRrMADITGVFQhwJjSkTmDvC70OUuGKRQ7Th8+VyiuS7GnXEcTMosxGHHnbFpazJG37NsnQLJAfxU4ej4TfZCzzh4fyX3ZtewQidWi4VPiRCIezsYCI6xEHqvAoWdK9M/8Cu0vCVExjcQG6ll+ggq4EgEvTaO1A+eTmsPoy85vjogQ1QyGSUK8SuBR1SyXuK9Zmtmzmub9VfFE4rkGqVpDGwajFDg0HlS5EwtwSPhTt9EqGiEYxrBFvjFq6GA</vt:lpwstr>
  </property>
  <property fmtid="{D5CDD505-2E9C-101B-9397-08002B2CF9AE}" pid="81" name="x1ye=60">
    <vt:lpwstr>ZFreQfibUwnbGOQP09egtzHi0I1Xo2wx7D95nHFT5M6PhhyDRTFLxs4xRQL5+DskCfizSudoicjhbyj5cuCDPgVfH+b9EBK4ZcytnVgHgY2NUCO3DMJYSkX6LZmR9c325/8aaiPBlsxHm+QHxfXKNehZcPjH7T2r2UtQ3VpOicJmih08bxjm8azD+RedrkZZfGAuuQ9onzVV8YhMM4P2RjtJUFQ7aFMVkCxdad8rg4IkGQ/G2q2xSC7jSq80L+A</vt:lpwstr>
  </property>
  <property fmtid="{D5CDD505-2E9C-101B-9397-08002B2CF9AE}" pid="82" name="x1ye=61">
    <vt:lpwstr>gXa8+8BL9BR4JcnYp/nV47tND0OwfslUyM0zkCzLWuDmBKLVn9evcmWWGBK2yahX9DD9GvuXofBVRIJ/ZEMTT3FP8bmdYxu0ntH4EboPBQXEUtTk8WflbujpXaAw2BFqFjT6IKH+MdrB1yWFPQ6wiNjCCgbBO0iwq2I0J4Zs5lKHGJaEWzGaOf+LY3eCKvhKmMvnytqDNxWU6nTk7vLoRo9zmyZp+GqhgXWwTu33sq9QBpdfhxoZs7+z/Y9b6pN</vt:lpwstr>
  </property>
  <property fmtid="{D5CDD505-2E9C-101B-9397-08002B2CF9AE}" pid="83" name="x1ye=62">
    <vt:lpwstr>HIU4fFwztc1SaQPj8tuNiwKzgHjyS1sA9ht9frnoz4mYG+JleU7a3mkBBHpMMIWtI5sNsa8DE1GYyMkpgHcQwbNYQH2UBjCuuqYEKDCrOyXOUrjdl3+YZaCMA2H5zMCa72fdYDY59L6NRFI2N7DrtVRrIQQaqt0Q0xG3oLTaQyn6vJP2iZjScANhRzKOC16eivpCfrHeDJ8oC+KAfASKhmfrECxf96yUfN9fKndtaK5uYwLyQJlZB1waw4FYHkR</vt:lpwstr>
  </property>
  <property fmtid="{D5CDD505-2E9C-101B-9397-08002B2CF9AE}" pid="84" name="x1ye=63">
    <vt:lpwstr>DPhNBhM02AZrQ++9qficAeg8rPPy+JA2FWjg0S0+ab/9ZWCtl/md2/LH4XmecI6NV/i1uQ7YtI3awpMVCqLur8r5ADqwM2veT4eYgkKnTZO09UHXbhu+qUzFzvopUkbvGKFoPcr0jceS23GhlcCtzu4vADGoj1YOzm2RNAX5vnZ9Rdhe3ooOOaoFFt9PpSfHGxedaNSSagHE3vmu31XZZDDx0r2tPZQcr5O/KOBP3+piJ2V1HGVSa+DseRvjZoc</vt:lpwstr>
  </property>
  <property fmtid="{D5CDD505-2E9C-101B-9397-08002B2CF9AE}" pid="85" name="x1ye=64">
    <vt:lpwstr>jpcf4mas0ajyfFQpjbMfkefMiuTkL8sJ3TvsrGzGxoggOE3ltZn9/MfIrr1ymJUTf2bza9ADEEfbYJiqdsgNNd11ty4O4fLlGv3KxjA4etqMlaKL/JhyP/7wImLRFtKPevzyufCqQ+7+mstBaWeGMXMVq+4P2y7P/52EXivlQkfUpIH1aGrlb0N2o3o+0qNWq6l42xmb32IHwnqbkN7Lf/Xnb+ysONvJhfBhpQU2H17pJ4K/4rxFjrHSeVPTW9z</vt:lpwstr>
  </property>
  <property fmtid="{D5CDD505-2E9C-101B-9397-08002B2CF9AE}" pid="86" name="x1ye=65">
    <vt:lpwstr>vaBi8yTu/h4DQHJXNnJrNQzlfZ4wldyEDHV3vySdmYKFuLa2M5yYP1hIPhOoAU+FvexjSazBhXTGvpoCH4n5MBT8wwmA2L3U/m64xrTYFqvm0fNyP2/IheQbNA6WcFOzfb9zhAfjgP0bNJzHcIOK1l3CqPfoUhZJsKpVo8cL0GQKzi5BCtx7ydxszOvsZPyKdgUdQFDpcQDMsf7/RQXLW0N589OVNd9O8aLjvk0tJSyjyqFRXAYg27rRJRkYz0q</vt:lpwstr>
  </property>
  <property fmtid="{D5CDD505-2E9C-101B-9397-08002B2CF9AE}" pid="87" name="x1ye=66">
    <vt:lpwstr>DoUQ+jKcY6GWXaG+NDb2Pmd8JZGB+j3NlxLLQZ4j8+bP1EKFOvMUMcXdcTeB+KpFYzFix1ANbAE8JU4qqpN3WTGZjtLpfMQjq8XjgUqoAueIcWv8lS1O14J0vBAauFs9AbgsFxPyBZsOAuKBSRdvlX0VlsOQhEQfSDWJDgLHG34Oxwd+frh1lzEuju96rqchoo3hiy1cVt9LPm3a7kF3AegaS3pnFTkx43rbE3OToejAmSIfpztYKP7jaKMo0A6</vt:lpwstr>
  </property>
  <property fmtid="{D5CDD505-2E9C-101B-9397-08002B2CF9AE}" pid="88" name="x1ye=67">
    <vt:lpwstr>9fZexXHFF54g07r1csY7PBXg2cKHBux48aNJLh2LObbOCOjYc0Adl3ARXy55Wez2Erxbf6eq8g9Vurvc2XZLmDGTAoCHLtHpls6RtibUb0lBGAv+wpwW5Fvvc2KwGVw+AiwkBcVTgWO/0K9wJhbKBKxS51V/2hKGQ/oznWAW+ZxN6/AQYQ+Zx3eF7kppg2WEdad35G4ps+681qM2udBV2lhZG98TkglrncaGIgd50ATUplp2zSxgYyC5U4jUkaQ</vt:lpwstr>
  </property>
  <property fmtid="{D5CDD505-2E9C-101B-9397-08002B2CF9AE}" pid="89" name="x1ye=68">
    <vt:lpwstr>URlM+W8qMEze08kmFevWAXRbYgWQeHLwrmQWRBKASScNH6w6KLkKi7psDtb3pxdHM1Sf9qesYuwBACSRMl8+aJzpbHIIAxMCQa0QLyBuINlTVfjLP3SimL7ehXT8JgSMaz/fzzrdjhFWBWkANOVthaoon/ER5Y8BMpAb/7Tn4BMwZNMFveafEhqDOtotyidfCBiFbU0AxpApfse7L16+WfIofFtRShcpMQsw6IbJ+pxqDGaLMHpFpiQKrzDzmQq</vt:lpwstr>
  </property>
  <property fmtid="{D5CDD505-2E9C-101B-9397-08002B2CF9AE}" pid="90" name="x1ye=69">
    <vt:lpwstr>bLilfqKphlx0P4deY70mT429ktIjy9JfZFKuktaFWzDqKZ5qCLngHt+sr4ghQIrz3tW+qf87B+7z5xnbuMmJIN94g4Ju4r6vfmAeCZp2s/IC8cJvdALI24QvjBf5x0bc5Oqnw+kmjXn6COlMJxQf1fF70N2hS6gDh/JOB4cQRoDJqicjlta+ar+CSF4UneIsxhm1TbALlPjYerfi1KBcGn2mDj96D7LSp371yxLoaLNt8rLbAJvlN//SoyYQ2Zj</vt:lpwstr>
  </property>
  <property fmtid="{D5CDD505-2E9C-101B-9397-08002B2CF9AE}" pid="91" name="x1ye=7">
    <vt:lpwstr>nbEIFFs4qWWihuGIWg1ilGbl7aLA156xqmvbslPW0d1lrhAKhPZhFF082zZlpEEydDYNUU3E5esFR40XiO7/vXde5FzIxNM9+avnaXO6lVioQ3s+HenbzFPwK2m+Oi4M/ylTB7LNcmQt3BY5Ac/MJD6mxZv+ulO+vPmX89YTK9yN9na5vub1UlZRghYrvpLyn4Il99p+JFFfvQJNuIxr67w+BxvVwxvpfI7a9fPPGW76uCaB6ZgipM63/At738r</vt:lpwstr>
  </property>
  <property fmtid="{D5CDD505-2E9C-101B-9397-08002B2CF9AE}" pid="92" name="x1ye=70">
    <vt:lpwstr>eop6gOxz8X/wU/nXMc6w+uOZdlFg2KQSZj3n5Vmyt5lz3KAyK0pe1YqHJZNvppb+NZvWM5n6uKUN7jwfBT3x+jTo/YcBogMFFR7Bos1wSK50yAPiL2qYWZ767LhX+ptVZ2yL5KfiuDgPx+Ka7CNHtv4fLc7StF5YFMPizJ8j0z3mYtpX6twknk9hiB7MDRNrhwifm8rnToONB+bfQKKPKbTHc1Py8RvsjZDb0itvFyfz5FjxY1PYL7w2L9AR2LU</vt:lpwstr>
  </property>
  <property fmtid="{D5CDD505-2E9C-101B-9397-08002B2CF9AE}" pid="93" name="x1ye=71">
    <vt:lpwstr>M1aq3ctDaV3RmvADl9pKruuTdLzhbQPZb56azf6aVD97iMXAlulZkz3+NUxz5WMa2d1yfcLjy2Y2BtDiPdsmgkw/qVVSgfInPN28rKXKxOqrzso8ZMmQ3kuJc0GGlkG+qeMtIudSYPwTtJS0doJlcJBIJE8tvOjm858vgyYo5g83F/Ifjb4PIFu2jzvETzkS0Ii/fmhfJgG4WMmPY1AS/hF3tAYQ9/nA5DnDom7VpcdceTzW1DI4aQj7QaSP4zh</vt:lpwstr>
  </property>
  <property fmtid="{D5CDD505-2E9C-101B-9397-08002B2CF9AE}" pid="94" name="x1ye=72">
    <vt:lpwstr>t5XrQL58DKORdTorCHAMSeSWwSn5b91xGTFNVOGZeNsEnV7n6JrTWqFzsCVSkhETQFXjTljtyCyLPfmi0wyUWfZtD42jUEY4IL32OxN9FjMZ6huYYh+riFvzqc+6yh1Ekx21pc8EiYZ0UxJzHdC+YDEtyne2BlWU0FPnr5d56TvgXJbeSqafTWKA0PiT8xQaJGc0riUge3ITpBjVwMcw7Z1p1CfDjf5kKHSD1C/RFG5LTuWwTHHj92FIar/LxLC</vt:lpwstr>
  </property>
  <property fmtid="{D5CDD505-2E9C-101B-9397-08002B2CF9AE}" pid="95" name="x1ye=73">
    <vt:lpwstr>r54vJZsEDwhp0xibWlsOrt8Qu0kOB987Y0hQknyB9LrPgwMRQQCwx0KdbCBWgb1oDBIVnDvOFASnt/qaySSdzYCXfWAfT8NdN8XCFDfAVSrG/JhKveJF8vi/QlxjywfAwCxufB+ZpdEuT8WvABxhraAICHFuJQcQLwYYrO6Jg6Sy/NrHYHVwCLrS10Av7xwPDuKvePDJTJgTSxt7gp9EloHUmff4tTBR9HBogxoeSBUurBVEU8s5QUmaAnHGqRq</vt:lpwstr>
  </property>
  <property fmtid="{D5CDD505-2E9C-101B-9397-08002B2CF9AE}" pid="96" name="x1ye=74">
    <vt:lpwstr>UM+wgx34M/EwfcZsTMu9k13/NBjqHw1kcZo7kxsXzMWaLr2EyI9pYxIlemZkCtrXrPOwtgFwPn4mIB/05c2vkRPJ21Zl3ew9NLIeR7iB4isCsYxkxLPss2y4WBKT+kWabVEdyb2WHF/jaydQc5UMPrwDcksaA92XR4LOwtGMi8jSFD7W24cfmuMxSbWn3rD48gp+iPjzcy+X13yV1TNaJ746kgPbL/uFHgSUsSs1MvcuCNSKzFrIVClwN9spx8Z</vt:lpwstr>
  </property>
  <property fmtid="{D5CDD505-2E9C-101B-9397-08002B2CF9AE}" pid="97" name="x1ye=75">
    <vt:lpwstr>OtvGil0G7rGnm9Rz1w9IRR2/pKJSEvgonBaPYe4xQwZ+hm0cLRHRAe5O2NVmml1NWdDq7/va73Bwzt4op3OsRYHTycURFEyaZy2mAtBBSlw7vHO75sRcI8AL2wgWlaN3A0JVa6FQH2sMdI78wNdNRMiD0yBnrXzuwz3I/fyzVbczFQi8Q9VyW+U5rxDsl00QlDIfKgVKDLaTRgNkxCAmn4M6p+WTfkKjrLwBjJ1nCmDgeB42iwQEmZ2TeQtEgYf</vt:lpwstr>
  </property>
  <property fmtid="{D5CDD505-2E9C-101B-9397-08002B2CF9AE}" pid="98" name="x1ye=76">
    <vt:lpwstr>/r63/UKNEQQ9LWgNj0+5m8nhwlnoHJ+4fBDsaqWD8zi+E/ELfIk5qDTz1kQeOpuL5iTNI1V/FiZPP/m5gL1lMYLBq1Dg423g1lacR64AOLuFAR9YOD7FzKUgFDGUq4HHsHEX5nnJS3bm7BGcLLNYOpCWCVJVLxGIsA2NjuhU3li6ZaegjLElb0Zvy8vVpPmw85EVr4L9VLpgZotP/jXZO8O/HMqOJOBPMmSTncatNgND2yUcB8PQ3BsVd6rdocS</vt:lpwstr>
  </property>
  <property fmtid="{D5CDD505-2E9C-101B-9397-08002B2CF9AE}" pid="99" name="x1ye=77">
    <vt:lpwstr>Jhyx6rT+/yLdC1OTQvoztFChGaQn8IwZpO7XCiy26e61nwUx20L9N5BgoYLC211wBXx0vTIN57YJtPmZBXIqAmPpiIKG8Y3nwTfvtGwNfS8MJUWuVCkK0sq9Ln6+8UMkuYfdmP/ohpzyO7EQ9JbrEqgiKihVPScMldhB1ZsfI/k/JMvzTkDvcrYhu3GXVL4dzXwp5ZjPe6Q+QyrwixkIQuviKwTPacXQkg78qWdoRslHYNM3tJ5FL7H8GSV3iGE</vt:lpwstr>
  </property>
  <property fmtid="{D5CDD505-2E9C-101B-9397-08002B2CF9AE}" pid="100" name="x1ye=78">
    <vt:lpwstr>yM4x9RB778TC8bSh+pnEZBsTdtXlHEmcN1geqKZ7voxw1fzjJ15WkEaojSGnDFCbLbYKCpQ9PHVjXyeaschbTAlOxVBlq3+EojvhAyDtPP1whLFSaKLWNwjHXaKMP1ymWDLwasGYiKKSBaG+FC/B4W/IF9aCn2QuIIq1WmYJ2ABGPeCQQ6mappArePxNrIUuITAIppzurJ1gp3NpsrpZBQ75lTmS6Nvyv32r9aT7/7eH4drOcZUjmlmLD39HhiR</vt:lpwstr>
  </property>
  <property fmtid="{D5CDD505-2E9C-101B-9397-08002B2CF9AE}" pid="101" name="x1ye=79">
    <vt:lpwstr>XGGOWIT+oBj8GuOHDO8aTjJQae+c8DoAzNF3Ovqa6oYCODKTDBqQERPu15dgNabCS+COqdKCtTQa9QoTlSBp9fRXkX2AG6TxzqxvTWowhjgJ0WRyM13AgvCNXDZ0KVpK2MJADYvMCI70ox0BZqsVLlDKK3yxf3hwqWAcdi4Pko+o3KLncJM7FZ5priER4GhTCTN8EKH7tT9s8K+fxHnabh5fY5jDBXOGSS/u0P0TBGFibWwmj4rRCZdidOjNO6B</vt:lpwstr>
  </property>
  <property fmtid="{D5CDD505-2E9C-101B-9397-08002B2CF9AE}" pid="102" name="x1ye=8">
    <vt:lpwstr>Tl3FV1XXjOk7El5QQkplrAxAjGpDRhg16an+6kmD1YBqyplKhtc6duddMHhtiSPrrlD6psQL0dAoGQ1iLUDuq2TP3/vQVw86fXGUyJ4Gaf/XPVlZCmt8BnyAsoPOuJ2EWGxnQN0vKfSKk+M0GmkJoSexO3vDWBwFiqrnDcKH+p0rPM/flzUMPoNQ7zuBc/imcOBZIrUVmpOW3wEKaPmBWRXU+/P5/dA6JVRKA8SRo79/zmRujrQyL9WnZekA4sZ</vt:lpwstr>
  </property>
  <property fmtid="{D5CDD505-2E9C-101B-9397-08002B2CF9AE}" pid="103" name="x1ye=80">
    <vt:lpwstr>mZi8e0NGSlza7xGbDCfepTwE8YF5h+RKobpDlo9DIvZc8qP5GLPYmgBrVZT2Zom5hywpKcmA7wDU9vMy8iTdqgh0WK7YVaihCoa/ggVs3zOgWiwKX8sZYu0Qdkw3j7I53dHHUw+VNnklKvGn++seoTkBvd3u8hQ2DGeEM3w1J3m8EdpI+4EE28rVyFnk7o9pRmxuA0QDnqdfMEgpOXKpV8h9UyLMRWisjbOkfTVehjgkN7noQUmT9162AcoHmm0</vt:lpwstr>
  </property>
  <property fmtid="{D5CDD505-2E9C-101B-9397-08002B2CF9AE}" pid="104" name="x1ye=81">
    <vt:lpwstr>y3Hxgc2lpf5b5m39Hxf5UPACzloBubb2GeG3XFsbMnmMuWHi8tVOipHyniUtP1q5dkWLop3CpqEdUrJzz6Sm73uPT6Nc8pA5sFTDpGLCbbg+buiRiqWIadkf6rLSICGwT6deUjrtB64WO7pL5FHPYJK83m3X/ytzuon4OfkgwmzA39pafQVhZyVpl+f/0rRAzRGz0VzR8wdBxeAZNo3S1Ra7bdbLZe+O7afZHzLgCgT9+R5FPWrpBGNPSwM9IXC</vt:lpwstr>
  </property>
  <property fmtid="{D5CDD505-2E9C-101B-9397-08002B2CF9AE}" pid="105" name="x1ye=82">
    <vt:lpwstr>fmhHQRWwXPkm3l6XrlsjKgtLa5vG65YvDMEl6N2ILfwxVugVfKDe1gCD8Gg9uZKsguXKUSM+j1z4Np6bSw5OFd1c9EkOleB4Aw+H7jAnNaq77R0xXaVXd4Vkiknlc7ftupHD+R7/fHKe4d9W6ozcgEsg8hdYRbvB+jgkGA2rTXB26mtxeVyu9fcNFADhlyFymgBBDPQpTzg452SE8bGu0CpxKArovLID5V6UmE4z2yrBGOQrMRDAFPGGNSNspOW</vt:lpwstr>
  </property>
  <property fmtid="{D5CDD505-2E9C-101B-9397-08002B2CF9AE}" pid="106" name="x1ye=83">
    <vt:lpwstr>CPJx4fU0hivLMW09X9TVN1qT5DnbP0GvAggHwRtGmzhgNDxZyuCWjOf3A6iNnaf1by9Y7aiuene+IyfnuYFbsy9twpHDC7XjmskMP8+SrHQJcHtB/I/JS6xNTbKUYBf2b8uTle+W7405EOs6/S8k6EHN/5cBSqd6Ed9fiQvPcEMKIZ70cp9XJWvdbIuYpBW/071okH8xJrvN9171D34wvajWC5m6zkGtAfULIGKhFqoUKCEX/iDTGwnp01Erqg6</vt:lpwstr>
  </property>
  <property fmtid="{D5CDD505-2E9C-101B-9397-08002B2CF9AE}" pid="107" name="x1ye=84">
    <vt:lpwstr>pNzzs1aMU9bVeidM2gf9eYgZyevqRie0ZWWCsXGc0ZdsLXnfKj1PxwWaBr2Gic3w2gND61C1D/gv+VYoSDGMDIPNMUDkBktu9vudbRL5X6gdE3NUK733mSxr8oKj5AExDS9Hy+oKiNIOqnDxOlEV0u3zj9QRDZz8ONEn8m22Ks7n5420G/A2O2hxN1cktc7J7OZ8xDJIiYerVpV1ABbSrJmlwxf1T8PvTbtBBtDqud7l8UyEvPyrUNs3wCMhgLb</vt:lpwstr>
  </property>
  <property fmtid="{D5CDD505-2E9C-101B-9397-08002B2CF9AE}" pid="108" name="x1ye=85">
    <vt:lpwstr>v/VCUjTGFKXMfYSTrGZYN6dT0gmEl4bvmaaRbwtaP/sBllK3RA90wupXo0c/gcWs9t4C+cSh18qEEvvbjYvI6goHSLJE8zwbBCNS8QpZOq9S8g4YcoL2kHjsjW79GJWfB7nCGqfT0CzoXvMtrLpmvqs1YEXMJ/Mb+zY2eaaukUFbeq0wBoc+RzT4ZrLdXUXjD1VNrx8kctad5oZtyLW/o0rJBpjAtKk09ynuCdCYUtOSK78/bR9hohVCgM+1Bz6</vt:lpwstr>
  </property>
  <property fmtid="{D5CDD505-2E9C-101B-9397-08002B2CF9AE}" pid="109" name="x1ye=86">
    <vt:lpwstr>aCpK9hu2bacAJ8J0GrVwnDopqeozCr6iQiCY8rSxo0ZQN/nP08paXOGh/whFKirEKyGU0qZSNGOnr9h5F2C1zVMzba8RVjLJHu6pA/w8dij9naIyr/WnY2dS0xRLwX9hXOtwPOi2abZRApz355wetc/yTIIT9crudi83VmLACynDV3PxvJEf6QbEU9d3OSfYVtvX3nwd0/ULsoujuqX7ldtfRkNrqAZ3CWJCb/iemI0aOAiWz/KeVuKhtsLv1Bg</vt:lpwstr>
  </property>
  <property fmtid="{D5CDD505-2E9C-101B-9397-08002B2CF9AE}" pid="110" name="x1ye=87">
    <vt:lpwstr>BQ7LjTxC9wKomk5Y0g/Zy6lLBb0XGbM6TT3cBq9uQ4/m2lAeTJ0WglqVrnLSqR/B9C5ketDR2NWQxcW2e8licXmbJOJTjow+ZtzJqbKyr/Y7wZmiAYbtLs9vqC9eKnHFFss3kzYxbZEdfGtP5VvDzjAiuXSw+K9qxVRiWE5sbijviXjC0PohzR0+cmmoO/gJffv1wru23QYsq/jFABOTUaVfvi5RywKipRlIRQEwryG/miChVtgkZ8l4gcAbmGz</vt:lpwstr>
  </property>
  <property fmtid="{D5CDD505-2E9C-101B-9397-08002B2CF9AE}" pid="111" name="x1ye=88">
    <vt:lpwstr>GtqtTuPlWhCIw+DEk322JUWEe0yVsWjwFxN0CB92ITliIDurLLF8y2UQBqFtUd8B3xQLVHgeaCnubVdlgTYFpdhxudxH1sIXsEocZehbpPYnMt7l4UpmvcinxAuWZ5l6Bctyzrvge1/EjVOOf3s6f8NddVtDcGwena+SJREqAcNf0SVtI/+VNC2w1vM1tt5gyEa5Eo1gKKiw8+r75XUPCmhfuNYAxn6ct1LBlDZkvxp5m1UfhF2byko/6d2l/GT</vt:lpwstr>
  </property>
  <property fmtid="{D5CDD505-2E9C-101B-9397-08002B2CF9AE}" pid="112" name="x1ye=89">
    <vt:lpwstr>uP6NBxKM3v87jfDdPe+Lr5LEuwvrmTpEHJmOJ7kVLnT+vKzJKA9EBG1LXonS7/VENSHkB4WyXoUKf3ofF3zPVqRUpWWOYE6OKqquklzpDYfcDw13j0uUhU9O0Poi83BzAOHiggjqs8kc9fFKiKYFFRPDFXxx0ZAy7UAZbU0gdQokf5BJbKITTgGgAjW/OahuuxI3aKEAueONgy4sfLxnjIWK+ahdZdqx0fS2722C4FGUWMtQrggotXb2xPGFPgA</vt:lpwstr>
  </property>
  <property fmtid="{D5CDD505-2E9C-101B-9397-08002B2CF9AE}" pid="113" name="x1ye=9">
    <vt:lpwstr>MpOLoRTWyYoMEFqu/MxdQ6h42E0lVxDa9Py6iQYkX5NOS73xtLislTVQYgbeSkf3KaILw52yjI13vtZEMKJJa9eKEk1+n/zVZN2atvIeLsOeRAqe+pS8qAVFfQzsIEtn5N+0lhLrjEsDMvD6KUUsR92n0fKqs7SYHpOkyJPgA567AumZ88iW+AGjDTGVrMU3Sbhtl/60GuONX68r8Njsh8LtoSUusG7lE8yvt3JQOMNzPiGRLARIKpIWv+YJBn+</vt:lpwstr>
  </property>
  <property fmtid="{D5CDD505-2E9C-101B-9397-08002B2CF9AE}" pid="114" name="x1ye=90">
    <vt:lpwstr>MN1+j4NMDqBtiLCFzVEF/CDPTB1ZGpQ3StREOB37GexOdGLYUKRdqERUkAGBxsBjaKPQhHHtYFvOK5XT9gCVhGKL6ixwJRhVoS62VuCWLCmd+49ZNyidXwxpp9nmtcqc3nINK8IJlQF78cZOFwiKI0MSBT47gZs0fEnvtj5f4oBs+zmd6IErIV9RtJpD04JIaJsnmunxOkJlwk92XrF7r0FYpA3IkjplUMmZ2Ys4KVx4zy8ZADE9MxMfN0S3nGw</vt:lpwstr>
  </property>
  <property fmtid="{D5CDD505-2E9C-101B-9397-08002B2CF9AE}" pid="115" name="x1ye=91">
    <vt:lpwstr>/7wRWfRl5EACDEXJ9iYqZDGEfT/JrrAHl6x3hZWSvEuqvSgYG3Pt3ZpgIOEGbySpnsqdZrJfwT0WjsxTOz+DlsM5Q/dolbSDR8Mg2g8o0i6+HI6Sj8v+7V6t1dU30j6R34kwTkwTd47rQvn5E2K/R5DaGpbOOkvxvh728FOaBbjm+8CSSvCRbw/XfYOpIy83avQ4L1mfAChJlB5wqC9m86IQz0PnO8smo+5bkyvEkQeSH+j0v1+bBFnkGKNVp+0</vt:lpwstr>
  </property>
  <property fmtid="{D5CDD505-2E9C-101B-9397-08002B2CF9AE}" pid="116" name="x1ye=92">
    <vt:lpwstr>8J7RFTAmfqRW3lhVDbGw9WumVVMcPPNZw0TY1IsZnDI4zFWKVy0u6cQTicJiRTSzqFxN0NOPQ3aXA/Nx3/iAeR/TFq8u6PtAkQqspSZNRT68bPHct84aWViFuiTSO9T4e/yNRoCcM6kVD0d8QXyJO5nzMSk3obQoEZ03n9nxv2b6eUChWOY5TWWqDnEbTeuwGY4ATqC+ZACXIvzvTHrV0UVqtqRR4Kv9t3oQ7NM/N+APrnqwObZtXs6L6uLpilW</vt:lpwstr>
  </property>
  <property fmtid="{D5CDD505-2E9C-101B-9397-08002B2CF9AE}" pid="117" name="x1ye=93">
    <vt:lpwstr>Pqrpom5YgCa4MmzkKlOeyEJMqqr2u+/97XpAem0/pRZT9JbfQ2361e5v0nrECDIFyQMibFxGdkNFQJ+fLkxm9yHQf7k7brv+0Q+PTWLu6NQ2nKKVSdn78ygYNKfWEYbPQhBKhpF54YfIi4uhADnuOvR/pUEeiAok9yDRYQUHDOQSYqJLblnb82yvzjOyvetR89nmRuzPs3xeMRiMHPomv7feZjtyjsLV0Hjl7gZ7ig79RHnLJg9YXaRZBOHiKfh</vt:lpwstr>
  </property>
  <property fmtid="{D5CDD505-2E9C-101B-9397-08002B2CF9AE}" pid="118" name="x1ye=94">
    <vt:lpwstr>BkyIFiaUzcXXb4o8vfp6oGO+yoGDbriwOPDbUxOve3mf+OLltXIv/VDfi8SKoWm9R/htAxBQhOUBr4ufu8Xyv5ZcxU/pkBG9nMqJY0NT6zhBRRpzA/9Zdq7Dm87h+P875unFvEVI6DEqHD7pC/GurZR2MEqMva8krBrfXRGdMMt8Y51KKVrt/bQBZMaHuGXMUbC4j1iBi/SEnkJbM+B2MrcjjIJ9wkHEq0HfXuFHYIWD/VEycR4WmZCie2zNZI8</vt:lpwstr>
  </property>
  <property fmtid="{D5CDD505-2E9C-101B-9397-08002B2CF9AE}" pid="119" name="x1ye=95">
    <vt:lpwstr>SMUwfxoQ+h16w9C64+Q3mQEKMy+9j8VPtPsm6ssQNmgYiNgNXdYkxYYknPOWiv+azs/Dzg/TqzffF/a5zSd9H+SQE1lOZD5xTktE/hvufvC3WqMCXFXmNxvqMkNi+TyGQJeEM69RLcCwQM581NtzqvMnvouvz9/taN+hZPxAz/T2QrFKQReFrlpgbNPqQbEPogkb86cV4GZCtbUC3VKYjslThU3jCB2G0Nf9phon/CHXU0si/mZPr7JXHoPvTU/</vt:lpwstr>
  </property>
  <property fmtid="{D5CDD505-2E9C-101B-9397-08002B2CF9AE}" pid="120" name="x1ye=96">
    <vt:lpwstr>dvahCHFaUgO+lsHZokN+lVHqqXOC7ZRwxbzaWA6fM50u6Jx8nSg7gm2b73RbwHVt3MPUWlQ7qp+VKy/XpKdtdPnU+3LUrIcK9Iq0rqWMdWHF3BSUzZ/OP8/i5NZhKTyWnyB3tKlDTIZKEwny27nS9PFMRh8I1f/BwemZXBnkJzQCTNP5bkCRpAfw4hhWnG40hHX+At0wielsaTwsZjPeViH6fPn1MmZf36YAv1dQcHaEJoDqKXbmB39K1aZSYeD</vt:lpwstr>
  </property>
  <property fmtid="{D5CDD505-2E9C-101B-9397-08002B2CF9AE}" pid="121" name="x1ye=97">
    <vt:lpwstr>AXQ00v2imXL8utGHO/Zg2UjTumfc3Rhx9mSv05ys2jmZGA6o6XV4q2QCf/ZfPQhFi4TFCRKTVD086Njy7VwoT3norPpNGExJc2aReQCQZMfSYqDBhw7pd5Cto5xzFlN6aQyCei5pU376oFCTn/bIrcV9ba38rryIeCG7WhWaH+pxuW2xpYICfya0td1YQzzop83XCV2yj+e53KHNWLrn6Ki+lVNwdWb/XgnnTHzpb3dJRSbD5FYYK8ef9e/nROg</vt:lpwstr>
  </property>
  <property fmtid="{D5CDD505-2E9C-101B-9397-08002B2CF9AE}" pid="122" name="x1ye=98">
    <vt:lpwstr>6+f6AWFG32FYykCQEtGPO2x44t9LObR+nE0DgCQRSM+N+CvjIEexFP7QWYG+aNkXyXgeAwOKOCy/+5oLYeb4HzgNcD0zsUa/MtN3GhWsj98oybAvku2wl6p2BLhlVqvYgq1f89DoXDLFF/oNw+QYP0VrcKbJBjwfKm9JlgAa6C1yfdqyKGSjcXDfkDFag1/MQgmjb1BeYd5jHVpD9pCPK2odagCDqF2vedU4E+9OLiiH1/9Nl3id5OoEn4v8ulh</vt:lpwstr>
  </property>
  <property fmtid="{D5CDD505-2E9C-101B-9397-08002B2CF9AE}" pid="123" name="x1ye=99">
    <vt:lpwstr>ncmXx0ckxRXOfHTllZoZWvWfwDe4CuPgb4MV5PiFj7cD7gsPMbDr25vRejm7ld8NpVJyzn4wdwYDh0wcVMO9LDermn9ynatz3rRoOX9rIf7zCqVyUykuXFcnuetlLTSaghCfWhJmRy88KTv+YvbDP9JE2DOKEbOJDNZEmWQeMqJHAV1rbcIvqOD8smAOfub5YDBAHHNPjl+ana2xoDvse/BSAzMpXa6Fv4k6KcR5/BXI9LiGrIiml1nEV4RJvk3</vt:lpwstr>
  </property>
</Properties>
</file>